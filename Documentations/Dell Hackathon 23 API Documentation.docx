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D751" w14:textId="7A0A95D8" w:rsidR="00A9204E" w:rsidRPr="003A656B" w:rsidRDefault="00E12C5F" w:rsidP="00E12C5F">
      <w:pPr>
        <w:jc w:val="center"/>
        <w:rPr>
          <w:rFonts w:ascii="Times New Roman" w:hAnsi="Times New Roman" w:cs="Times New Roman"/>
          <w:b/>
          <w:bCs/>
          <w:color w:val="2F5496" w:themeColor="accent5" w:themeShade="BF"/>
          <w:sz w:val="44"/>
          <w:szCs w:val="44"/>
          <w:u w:val="single"/>
        </w:rPr>
      </w:pPr>
      <w:r w:rsidRPr="003A656B">
        <w:rPr>
          <w:rFonts w:ascii="Times New Roman" w:hAnsi="Times New Roman" w:cs="Times New Roman"/>
          <w:b/>
          <w:bCs/>
          <w:color w:val="2F5496" w:themeColor="accent5" w:themeShade="BF"/>
          <w:sz w:val="44"/>
          <w:szCs w:val="44"/>
          <w:u w:val="single"/>
        </w:rPr>
        <w:t>Dell Hackathon 23 API Documentation</w:t>
      </w:r>
    </w:p>
    <w:p w14:paraId="5A0E2403" w14:textId="4EF40E25" w:rsidR="00E12C5F" w:rsidRPr="003A656B" w:rsidRDefault="00E12C5F" w:rsidP="03C529A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09BAE35" w14:textId="23BC5E0D" w:rsidR="00E12C5F" w:rsidRPr="003A656B" w:rsidRDefault="00E12C5F" w:rsidP="3A46E4A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The hackathon is divided into two phases, the first or initial phase, </w:t>
      </w:r>
      <w:r w:rsidR="00636031" w:rsidRPr="003A656B">
        <w:rPr>
          <w:rFonts w:ascii="Times New Roman" w:hAnsi="Times New Roman" w:cs="Times New Roman"/>
          <w:bCs/>
          <w:iCs/>
          <w:sz w:val="24"/>
          <w:szCs w:val="24"/>
        </w:rPr>
        <w:t>and a final phase.</w:t>
      </w:r>
    </w:p>
    <w:p w14:paraId="3089BCC0" w14:textId="1D115E8A" w:rsidR="00E12C5F" w:rsidRPr="003A656B" w:rsidRDefault="00E12C5F" w:rsidP="05D4B4E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3A656B">
        <w:rPr>
          <w:rFonts w:ascii="Times New Roman" w:hAnsi="Times New Roman" w:cs="Times New Roman"/>
          <w:bCs/>
          <w:iCs/>
          <w:sz w:val="24"/>
          <w:szCs w:val="24"/>
        </w:rPr>
        <w:t>Initial Phase</w:t>
      </w:r>
      <w:r w:rsidR="055289EA" w:rsidRPr="003A656B">
        <w:rPr>
          <w:rFonts w:ascii="Times New Roman" w:hAnsi="Times New Roman" w:cs="Times New Roman"/>
          <w:sz w:val="24"/>
          <w:szCs w:val="24"/>
        </w:rPr>
        <w:t>:</w:t>
      </w:r>
      <w:r w:rsidRPr="003A656B">
        <w:rPr>
          <w:sz w:val="21"/>
          <w:szCs w:val="21"/>
        </w:rPr>
        <w:br/>
      </w:r>
      <w:r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The </w:t>
      </w:r>
      <w:r w:rsidR="00636031" w:rsidRPr="003A656B">
        <w:rPr>
          <w:rFonts w:ascii="Times New Roman" w:hAnsi="Times New Roman" w:cs="Times New Roman"/>
          <w:bCs/>
          <w:iCs/>
          <w:sz w:val="24"/>
          <w:szCs w:val="24"/>
        </w:rPr>
        <w:t>contesters will</w:t>
      </w:r>
      <w:r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 all be trying to solve one maze, trying to rescue as much as of rescue items that fall through their exploration to exit the maze</w:t>
      </w:r>
    </w:p>
    <w:p w14:paraId="284D418A" w14:textId="4E3612EF" w:rsidR="00636031" w:rsidRPr="003A656B" w:rsidRDefault="00E12C5F" w:rsidP="7DC8D8B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Final </w:t>
      </w:r>
      <w:r w:rsidR="792D1522" w:rsidRPr="003A656B">
        <w:rPr>
          <w:rFonts w:ascii="Times New Roman" w:hAnsi="Times New Roman" w:cs="Times New Roman"/>
          <w:sz w:val="24"/>
          <w:szCs w:val="24"/>
        </w:rPr>
        <w:t>Phase</w:t>
      </w:r>
      <w:r w:rsidR="149AA6F1" w:rsidRPr="003A656B">
        <w:rPr>
          <w:rFonts w:ascii="Times New Roman" w:hAnsi="Times New Roman" w:cs="Times New Roman"/>
          <w:sz w:val="24"/>
          <w:szCs w:val="24"/>
        </w:rPr>
        <w:t>:</w:t>
      </w:r>
      <w:r w:rsidR="1F713D85" w:rsidRPr="003A656B">
        <w:rPr>
          <w:sz w:val="21"/>
          <w:szCs w:val="21"/>
        </w:rPr>
        <w:br/>
      </w:r>
      <w:r w:rsidR="2A20FBF3" w:rsidRPr="003A656B">
        <w:rPr>
          <w:rFonts w:ascii="Times New Roman" w:hAnsi="Times New Roman" w:cs="Times New Roman"/>
          <w:sz w:val="24"/>
          <w:szCs w:val="24"/>
        </w:rPr>
        <w:t>In</w:t>
      </w:r>
      <w:r w:rsidR="0FD8F5ED" w:rsidRPr="003A656B">
        <w:rPr>
          <w:rFonts w:ascii="Times New Roman" w:hAnsi="Times New Roman" w:cs="Times New Roman"/>
          <w:sz w:val="24"/>
          <w:szCs w:val="24"/>
        </w:rPr>
        <w:t xml:space="preserve"> the second phase, the contester should be able to solve other teams' phases</w:t>
      </w:r>
      <w:r w:rsidR="1799C952" w:rsidRPr="003A656B">
        <w:rPr>
          <w:rFonts w:ascii="Times New Roman" w:hAnsi="Times New Roman" w:cs="Times New Roman"/>
          <w:sz w:val="24"/>
          <w:szCs w:val="24"/>
        </w:rPr>
        <w:t>, to</w:t>
      </w:r>
      <w:r w:rsidR="00636031"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 enter the final phase, each contester must first:</w:t>
      </w:r>
    </w:p>
    <w:p w14:paraId="5DA01C9A" w14:textId="1CA80B29" w:rsidR="00636031" w:rsidRPr="003A656B" w:rsidRDefault="00636031" w:rsidP="2E6346D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3A656B">
        <w:rPr>
          <w:rFonts w:ascii="Times New Roman" w:hAnsi="Times New Roman" w:cs="Times New Roman"/>
          <w:bCs/>
          <w:iCs/>
          <w:sz w:val="24"/>
          <w:szCs w:val="24"/>
        </w:rPr>
        <w:t>Pass the initial phase</w:t>
      </w:r>
    </w:p>
    <w:p w14:paraId="62C2832F" w14:textId="3D14BEC9" w:rsidR="00636031" w:rsidRPr="003A656B" w:rsidRDefault="00636031" w:rsidP="2E6346D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3A656B">
        <w:rPr>
          <w:rFonts w:ascii="Times New Roman" w:hAnsi="Times New Roman" w:cs="Times New Roman"/>
          <w:bCs/>
          <w:iCs/>
          <w:sz w:val="24"/>
          <w:szCs w:val="24"/>
        </w:rPr>
        <w:t>Submit a “Valid” maze</w:t>
      </w:r>
    </w:p>
    <w:p w14:paraId="5DEB52EE" w14:textId="3BA433D0" w:rsidR="3751DCFB" w:rsidRPr="003A656B" w:rsidRDefault="00636031" w:rsidP="2E6346D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His agent must be able to </w:t>
      </w:r>
      <w:r w:rsidR="00FE76CB" w:rsidRPr="003A656B">
        <w:rPr>
          <w:rFonts w:ascii="Times New Roman" w:hAnsi="Times New Roman" w:cs="Times New Roman"/>
          <w:bCs/>
          <w:iCs/>
          <w:sz w:val="24"/>
          <w:szCs w:val="24"/>
        </w:rPr>
        <w:t>solve</w:t>
      </w:r>
      <w:r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5AA23D2C" w:rsidRPr="003A656B">
        <w:rPr>
          <w:rFonts w:ascii="Times New Roman" w:hAnsi="Times New Roman" w:cs="Times New Roman"/>
          <w:sz w:val="24"/>
          <w:szCs w:val="24"/>
        </w:rPr>
        <w:t>his own</w:t>
      </w:r>
      <w:r w:rsidRPr="003A656B">
        <w:rPr>
          <w:rFonts w:ascii="Times New Roman" w:hAnsi="Times New Roman" w:cs="Times New Roman"/>
          <w:bCs/>
          <w:iCs/>
          <w:sz w:val="24"/>
          <w:szCs w:val="24"/>
        </w:rPr>
        <w:t xml:space="preserve"> submitted maze</w:t>
      </w:r>
    </w:p>
    <w:p w14:paraId="12CE7684" w14:textId="78CC3286" w:rsidR="2ED56E1D" w:rsidRPr="003A656B" w:rsidRDefault="1AA55C0A" w:rsidP="2ED56E1D">
      <w:pPr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sz w:val="24"/>
          <w:szCs w:val="24"/>
        </w:rPr>
        <w:t xml:space="preserve">      </w:t>
      </w:r>
      <w:r w:rsidRPr="003A656B">
        <w:rPr>
          <w:sz w:val="21"/>
          <w:szCs w:val="21"/>
        </w:rPr>
        <w:tab/>
      </w:r>
    </w:p>
    <w:p w14:paraId="139F2095" w14:textId="344FF487" w:rsidR="00E12C5F" w:rsidRPr="003A656B" w:rsidRDefault="00E12C5F" w:rsidP="00E12C5F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16DB875" w14:textId="578EE2BA" w:rsidR="00E12C5F" w:rsidRPr="003A656B" w:rsidRDefault="1F713D85" w:rsidP="5EFDB4FF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3A656B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 xml:space="preserve">APIs </w:t>
      </w:r>
      <w:r w:rsidR="00E12C5F" w:rsidRPr="003A656B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and Functionality</w:t>
      </w:r>
    </w:p>
    <w:p w14:paraId="21703B3D" w14:textId="1DB4BC01" w:rsidR="72EBCD3F" w:rsidRPr="003A656B" w:rsidRDefault="72EBCD3F" w:rsidP="72EBCD3F">
      <w:pPr>
        <w:rPr>
          <w:rFonts w:ascii="Times New Roman" w:hAnsi="Times New Roman" w:cs="Times New Roman"/>
          <w:sz w:val="32"/>
          <w:szCs w:val="32"/>
        </w:rPr>
      </w:pPr>
    </w:p>
    <w:p w14:paraId="5B25FC14" w14:textId="3F2F7463" w:rsidR="398FF94E" w:rsidRPr="003A656B" w:rsidRDefault="00EB4DE5" w:rsidP="398FF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Definitions of a</w:t>
      </w:r>
      <w:r w:rsidR="2C33FE39"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ttributes</w:t>
      </w:r>
      <w:r w:rsidR="00213460"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sent from agent to server</w:t>
      </w:r>
      <w:r w:rsidR="2C33FE39"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E7CA63" w14:textId="014DE6F5" w:rsidR="2C33FE39" w:rsidRPr="003A656B" w:rsidRDefault="00817844" w:rsidP="64E501D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proofErr w:type="spellStart"/>
      <w:r w:rsidR="2C33FE39"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agentId</w:t>
      </w:r>
      <w:proofErr w:type="spellEnd"/>
      <w:r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”</w:t>
      </w:r>
      <w:r w:rsidR="2C33FE39" w:rsidRPr="003A656B">
        <w:rPr>
          <w:rFonts w:ascii="Times New Roman" w:hAnsi="Times New Roman" w:cs="Times New Roman"/>
          <w:sz w:val="28"/>
          <w:szCs w:val="28"/>
        </w:rPr>
        <w:t xml:space="preserve">: </w:t>
      </w:r>
      <w:r w:rsidR="2C33FE39" w:rsidRPr="003A656B">
        <w:rPr>
          <w:rFonts w:ascii="Times New Roman" w:hAnsi="Times New Roman" w:cs="Times New Roman"/>
          <w:sz w:val="24"/>
          <w:szCs w:val="24"/>
        </w:rPr>
        <w:t>The Id sent</w:t>
      </w:r>
      <w:r w:rsidR="001A23C5" w:rsidRPr="003A656B">
        <w:rPr>
          <w:rFonts w:ascii="Times New Roman" w:hAnsi="Times New Roman" w:cs="Times New Roman"/>
          <w:sz w:val="24"/>
          <w:szCs w:val="24"/>
        </w:rPr>
        <w:t xml:space="preserve"> privately</w:t>
      </w:r>
      <w:r w:rsidR="2C33FE39" w:rsidRPr="003A656B">
        <w:rPr>
          <w:rFonts w:ascii="Times New Roman" w:hAnsi="Times New Roman" w:cs="Times New Roman"/>
          <w:sz w:val="24"/>
          <w:szCs w:val="24"/>
        </w:rPr>
        <w:t xml:space="preserve"> to each team; each identifies and is unique to the whole team, it is sent with each request t</w:t>
      </w:r>
      <w:r w:rsidR="005A24C5" w:rsidRPr="003A656B">
        <w:rPr>
          <w:rFonts w:ascii="Times New Roman" w:hAnsi="Times New Roman" w:cs="Times New Roman"/>
          <w:sz w:val="24"/>
          <w:szCs w:val="24"/>
        </w:rPr>
        <w:t>o identify the team trying to solve the maze</w:t>
      </w:r>
      <w:r w:rsidR="2C33FE39" w:rsidRPr="003A656B">
        <w:rPr>
          <w:rFonts w:ascii="Times New Roman" w:hAnsi="Times New Roman" w:cs="Times New Roman"/>
          <w:sz w:val="24"/>
          <w:szCs w:val="24"/>
        </w:rPr>
        <w:t>.</w:t>
      </w:r>
    </w:p>
    <w:p w14:paraId="693C9253" w14:textId="1F77CAB9" w:rsidR="5956831D" w:rsidRPr="003A656B" w:rsidRDefault="00817844" w:rsidP="3055172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“a</w:t>
      </w:r>
      <w:r w:rsidR="5CABBBEF"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ction</w:t>
      </w:r>
      <w:r w:rsidRPr="003A656B">
        <w:rPr>
          <w:rFonts w:ascii="Times New Roman" w:hAnsi="Times New Roman" w:cs="Times New Roman"/>
          <w:b/>
          <w:bCs/>
          <w:sz w:val="28"/>
          <w:szCs w:val="28"/>
          <w:u w:val="single"/>
        </w:rPr>
        <w:t>”</w:t>
      </w:r>
      <w:r w:rsidR="5CABBBEF" w:rsidRPr="003A656B">
        <w:rPr>
          <w:rFonts w:ascii="Times New Roman" w:hAnsi="Times New Roman" w:cs="Times New Roman"/>
          <w:sz w:val="28"/>
          <w:szCs w:val="28"/>
        </w:rPr>
        <w:t xml:space="preserve">: </w:t>
      </w:r>
      <w:r w:rsidR="5956831D" w:rsidRPr="003A656B">
        <w:rPr>
          <w:rFonts w:ascii="Times New Roman" w:hAnsi="Times New Roman" w:cs="Times New Roman"/>
          <w:sz w:val="24"/>
          <w:szCs w:val="24"/>
        </w:rPr>
        <w:t>The move the robot or agent is trying to take, it is either one of “</w:t>
      </w:r>
      <w:r w:rsidR="5956831D" w:rsidRPr="003A656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5956831D" w:rsidRPr="003A656B">
        <w:rPr>
          <w:rFonts w:ascii="Times New Roman" w:hAnsi="Times New Roman" w:cs="Times New Roman"/>
          <w:sz w:val="24"/>
          <w:szCs w:val="24"/>
        </w:rPr>
        <w:t>” for north, “</w:t>
      </w:r>
      <w:r w:rsidR="5956831D" w:rsidRPr="003A656B">
        <w:rPr>
          <w:rFonts w:ascii="Times New Roman" w:hAnsi="Times New Roman" w:cs="Times New Roman"/>
          <w:b/>
          <w:bCs/>
          <w:sz w:val="24"/>
          <w:szCs w:val="24"/>
        </w:rPr>
        <w:t>W”</w:t>
      </w:r>
      <w:r w:rsidR="5956831D" w:rsidRPr="003A656B">
        <w:rPr>
          <w:rFonts w:ascii="Times New Roman" w:hAnsi="Times New Roman" w:cs="Times New Roman"/>
          <w:sz w:val="24"/>
          <w:szCs w:val="24"/>
        </w:rPr>
        <w:t xml:space="preserve"> for </w:t>
      </w:r>
      <w:r w:rsidR="00CB7C1A" w:rsidRPr="003A656B">
        <w:rPr>
          <w:rFonts w:ascii="Times New Roman" w:hAnsi="Times New Roman" w:cs="Times New Roman"/>
          <w:sz w:val="24"/>
          <w:szCs w:val="24"/>
        </w:rPr>
        <w:t>west,</w:t>
      </w:r>
      <w:r w:rsidR="5956831D" w:rsidRPr="003A656B">
        <w:rPr>
          <w:rFonts w:ascii="Times New Roman" w:hAnsi="Times New Roman" w:cs="Times New Roman"/>
          <w:sz w:val="24"/>
          <w:szCs w:val="24"/>
        </w:rPr>
        <w:t xml:space="preserve"> “</w:t>
      </w:r>
      <w:r w:rsidR="5956831D" w:rsidRPr="003A656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5956831D" w:rsidRPr="003A656B">
        <w:rPr>
          <w:rFonts w:ascii="Times New Roman" w:hAnsi="Times New Roman" w:cs="Times New Roman"/>
          <w:sz w:val="24"/>
          <w:szCs w:val="24"/>
        </w:rPr>
        <w:t>” for east, “</w:t>
      </w:r>
      <w:r w:rsidR="5956831D" w:rsidRPr="003A656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5956831D" w:rsidRPr="003A656B">
        <w:rPr>
          <w:rFonts w:ascii="Times New Roman" w:hAnsi="Times New Roman" w:cs="Times New Roman"/>
          <w:sz w:val="24"/>
          <w:szCs w:val="24"/>
        </w:rPr>
        <w:t>” for south.</w:t>
      </w:r>
      <w:r w:rsidR="5CABBBEF" w:rsidRPr="003A656B">
        <w:rPr>
          <w:sz w:val="21"/>
          <w:szCs w:val="21"/>
        </w:rPr>
        <w:br/>
      </w:r>
      <w:r w:rsidR="5956831D" w:rsidRPr="003A656B">
        <w:rPr>
          <w:rFonts w:ascii="Times New Roman" w:hAnsi="Times New Roman" w:cs="Times New Roman"/>
          <w:sz w:val="24"/>
          <w:szCs w:val="24"/>
        </w:rPr>
        <w:t xml:space="preserve">The action should always be sent in a </w:t>
      </w:r>
      <w:r w:rsidR="5956831D" w:rsidRPr="003A656B">
        <w:rPr>
          <w:rFonts w:ascii="Times New Roman" w:hAnsi="Times New Roman" w:cs="Times New Roman"/>
          <w:b/>
          <w:bCs/>
          <w:sz w:val="24"/>
          <w:szCs w:val="24"/>
        </w:rPr>
        <w:t>Capital</w:t>
      </w:r>
      <w:r w:rsidR="5956831D" w:rsidRPr="003A656B">
        <w:rPr>
          <w:rFonts w:ascii="Times New Roman" w:hAnsi="Times New Roman" w:cs="Times New Roman"/>
          <w:sz w:val="24"/>
          <w:szCs w:val="24"/>
        </w:rPr>
        <w:t xml:space="preserve"> Case, one of the 4 characters, not following the above details will result in the server replying in Wrong action.</w:t>
      </w:r>
    </w:p>
    <w:p w14:paraId="1C1592E5" w14:textId="24C83CE2" w:rsidR="005A24C5" w:rsidRPr="003A656B" w:rsidRDefault="00EE32ED" w:rsidP="005A24C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“solution</w:t>
      </w:r>
      <w:r w:rsidR="00CB7C1A"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  <w:r w:rsidR="00CB7C1A" w:rsidRPr="003A656B">
        <w:rPr>
          <w:rFonts w:ascii="Times New Roman" w:hAnsi="Times New Roman" w:cs="Times New Roman"/>
          <w:sz w:val="24"/>
          <w:szCs w:val="24"/>
        </w:rPr>
        <w:t>:</w:t>
      </w:r>
      <w:r w:rsidRPr="003A656B">
        <w:rPr>
          <w:rFonts w:ascii="Times New Roman" w:hAnsi="Times New Roman" w:cs="Times New Roman"/>
          <w:sz w:val="24"/>
          <w:szCs w:val="24"/>
        </w:rPr>
        <w:t xml:space="preserve"> Solution provided </w:t>
      </w:r>
      <w:r w:rsidR="00213460" w:rsidRPr="003A656B">
        <w:rPr>
          <w:rFonts w:ascii="Times New Roman" w:hAnsi="Times New Roman" w:cs="Times New Roman"/>
          <w:sz w:val="24"/>
          <w:szCs w:val="24"/>
        </w:rPr>
        <w:t>whenever the</w:t>
      </w:r>
      <w:r w:rsidR="005A24C5" w:rsidRPr="003A656B">
        <w:rPr>
          <w:rFonts w:ascii="Times New Roman" w:hAnsi="Times New Roman" w:cs="Times New Roman"/>
          <w:sz w:val="24"/>
          <w:szCs w:val="24"/>
        </w:rPr>
        <w:t xml:space="preserve"> agent steps over a rescue item </w:t>
      </w:r>
      <w:proofErr w:type="gramStart"/>
      <w:r w:rsidR="005A24C5" w:rsidRPr="003A656B">
        <w:rPr>
          <w:rFonts w:ascii="Times New Roman" w:hAnsi="Times New Roman" w:cs="Times New Roman"/>
          <w:sz w:val="24"/>
          <w:szCs w:val="24"/>
        </w:rPr>
        <w:t>( riddle</w:t>
      </w:r>
      <w:proofErr w:type="gramEnd"/>
      <w:r w:rsidR="005A24C5" w:rsidRPr="003A656B">
        <w:rPr>
          <w:rFonts w:ascii="Times New Roman" w:hAnsi="Times New Roman" w:cs="Times New Roman"/>
          <w:sz w:val="24"/>
          <w:szCs w:val="24"/>
        </w:rPr>
        <w:t xml:space="preserve"> )  , it is provided through the solve API</w:t>
      </w:r>
    </w:p>
    <w:p w14:paraId="37927DED" w14:textId="7A203792" w:rsidR="00CB446B" w:rsidRPr="003A656B" w:rsidRDefault="2C7EF88B" w:rsidP="00355FE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36BA0448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proofErr w:type="spellStart"/>
      <w:r w:rsidR="22803E16" w:rsidRPr="36BA0448">
        <w:rPr>
          <w:rFonts w:ascii="Times New Roman" w:hAnsi="Times New Roman" w:cs="Times New Roman"/>
          <w:b/>
          <w:bCs/>
          <w:sz w:val="24"/>
          <w:szCs w:val="24"/>
          <w:u w:val="single"/>
        </w:rPr>
        <w:t>riddleType</w:t>
      </w:r>
      <w:proofErr w:type="spellEnd"/>
      <w:r w:rsidR="529AF4EE" w:rsidRPr="36BA0448"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  <w:r w:rsidR="529AF4EE" w:rsidRPr="36BA0448">
        <w:rPr>
          <w:rFonts w:ascii="Times New Roman" w:hAnsi="Times New Roman" w:cs="Times New Roman"/>
          <w:sz w:val="24"/>
          <w:szCs w:val="24"/>
        </w:rPr>
        <w:t>:</w:t>
      </w:r>
      <w:r w:rsidR="22803E16" w:rsidRPr="36BA0448">
        <w:rPr>
          <w:rFonts w:ascii="Times New Roman" w:hAnsi="Times New Roman" w:cs="Times New Roman"/>
          <w:sz w:val="24"/>
          <w:szCs w:val="24"/>
        </w:rPr>
        <w:t xml:space="preserve"> the type of riddle the agent is trying to solve, it is sent from server to agent at the move response if </w:t>
      </w:r>
      <w:r w:rsidR="2689423B" w:rsidRPr="36BA0448">
        <w:rPr>
          <w:rFonts w:ascii="Times New Roman" w:hAnsi="Times New Roman" w:cs="Times New Roman"/>
          <w:sz w:val="24"/>
          <w:szCs w:val="24"/>
        </w:rPr>
        <w:t xml:space="preserve">they </w:t>
      </w:r>
      <w:r w:rsidR="22803E16" w:rsidRPr="36BA0448">
        <w:rPr>
          <w:rFonts w:ascii="Times New Roman" w:hAnsi="Times New Roman" w:cs="Times New Roman"/>
          <w:sz w:val="24"/>
          <w:szCs w:val="24"/>
        </w:rPr>
        <w:t xml:space="preserve">step over a riddle, it should be sent back when tries to solve the riddle </w:t>
      </w:r>
      <w:r w:rsidR="4E6E3422" w:rsidRPr="36BA0448">
        <w:rPr>
          <w:rFonts w:ascii="Times New Roman" w:hAnsi="Times New Roman" w:cs="Times New Roman"/>
          <w:sz w:val="24"/>
          <w:szCs w:val="24"/>
        </w:rPr>
        <w:t>they are</w:t>
      </w:r>
      <w:r w:rsidR="22803E16" w:rsidRPr="36BA0448">
        <w:rPr>
          <w:rFonts w:ascii="Times New Roman" w:hAnsi="Times New Roman" w:cs="Times New Roman"/>
          <w:sz w:val="24"/>
          <w:szCs w:val="24"/>
        </w:rPr>
        <w:t xml:space="preserve"> stepping over.</w:t>
      </w:r>
    </w:p>
    <w:p w14:paraId="0B435300" w14:textId="6785313C" w:rsidR="2C33FE39" w:rsidRDefault="2C33FE39" w:rsidP="12A22EEC">
      <w:pPr>
        <w:rPr>
          <w:rFonts w:ascii="Times New Roman" w:hAnsi="Times New Roman" w:cs="Times New Roman"/>
          <w:sz w:val="32"/>
          <w:szCs w:val="32"/>
        </w:rPr>
      </w:pPr>
    </w:p>
    <w:p w14:paraId="16815B16" w14:textId="77777777" w:rsidR="003503D2" w:rsidRDefault="003503D2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3C3BE05" w14:textId="77777777" w:rsidR="003503D2" w:rsidRDefault="003503D2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0E133E16" w14:textId="77777777" w:rsidR="003503D2" w:rsidRDefault="003503D2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C159709" w14:textId="77777777" w:rsidR="003A656B" w:rsidRDefault="003A656B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04987320" w14:textId="77777777" w:rsidR="003A656B" w:rsidRDefault="003A656B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7E8BC8DD" w14:textId="77777777" w:rsidR="003A656B" w:rsidRDefault="003A656B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1A54D43B" w14:textId="77777777" w:rsidR="003A656B" w:rsidRDefault="003A656B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1F4F5ECA" w14:textId="77777777" w:rsidR="003A656B" w:rsidRDefault="003A656B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EBA5CC5" w14:textId="77777777" w:rsidR="003A656B" w:rsidRDefault="003A656B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538D5F8F" w14:textId="77777777" w:rsidR="003503D2" w:rsidRDefault="003503D2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7A774EA" w14:textId="77777777" w:rsidR="003503D2" w:rsidRDefault="003503D2" w:rsidP="5CE20F55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54B73042" w14:textId="7197CD2F" w:rsidR="5CE20F55" w:rsidRPr="003A656B" w:rsidRDefault="2D1D53B6" w:rsidP="5CE20F55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3A656B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lastRenderedPageBreak/>
        <w:t>APIs:</w:t>
      </w:r>
    </w:p>
    <w:p w14:paraId="7E1F55FB" w14:textId="386E1EA8" w:rsidR="2D1D53B6" w:rsidRPr="003A656B" w:rsidRDefault="2D1D53B6" w:rsidP="004C1ECA">
      <w:pPr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sz w:val="24"/>
          <w:szCs w:val="24"/>
        </w:rPr>
        <w:t>The sever exposes for the user 4 main APIs</w:t>
      </w:r>
      <w:r w:rsidR="003503D2" w:rsidRPr="003A656B">
        <w:rPr>
          <w:rFonts w:ascii="Times New Roman" w:hAnsi="Times New Roman" w:cs="Times New Roman"/>
          <w:sz w:val="24"/>
          <w:szCs w:val="24"/>
        </w:rPr>
        <w:t>:</w:t>
      </w:r>
    </w:p>
    <w:p w14:paraId="5EF4E841" w14:textId="6614BC48" w:rsidR="05EB4C91" w:rsidRPr="003A656B" w:rsidRDefault="05EB4C91" w:rsidP="05EB4C91">
      <w:pPr>
        <w:rPr>
          <w:rFonts w:ascii="Times New Roman" w:hAnsi="Times New Roman" w:cs="Times New Roman"/>
          <w:sz w:val="24"/>
          <w:szCs w:val="24"/>
        </w:rPr>
      </w:pPr>
    </w:p>
    <w:p w14:paraId="2C6D9AD8" w14:textId="61ED2DFE" w:rsidR="00FF1958" w:rsidRPr="003A656B" w:rsidRDefault="64206638" w:rsidP="00063BCD">
      <w:pPr>
        <w:pStyle w:val="ListParagraph"/>
        <w:numPr>
          <w:ilvl w:val="0"/>
          <w:numId w:val="37"/>
        </w:numPr>
        <w:rPr>
          <w:sz w:val="21"/>
          <w:szCs w:val="21"/>
        </w:rPr>
      </w:pPr>
      <w:r w:rsidRPr="32F58BDA">
        <w:rPr>
          <w:rFonts w:ascii="Times New Roman" w:hAnsi="Times New Roman" w:cs="Times New Roman"/>
          <w:b/>
          <w:bCs/>
          <w:sz w:val="24"/>
          <w:szCs w:val="24"/>
          <w:u w:val="single"/>
        </w:rPr>
        <w:t>Init</w:t>
      </w:r>
      <w:r>
        <w:br/>
      </w:r>
      <w:r w:rsidR="030D4BCE" w:rsidRPr="32F58BDA">
        <w:rPr>
          <w:rFonts w:ascii="Times New Roman" w:hAnsi="Times New Roman" w:cs="Times New Roman"/>
          <w:sz w:val="24"/>
          <w:szCs w:val="24"/>
        </w:rPr>
        <w:t>This API is responsible for starting the maze that the agent or contest</w:t>
      </w:r>
      <w:r w:rsidR="564D01FE" w:rsidRPr="32F58BDA">
        <w:rPr>
          <w:rFonts w:ascii="Times New Roman" w:hAnsi="Times New Roman" w:cs="Times New Roman"/>
          <w:sz w:val="24"/>
          <w:szCs w:val="24"/>
        </w:rPr>
        <w:t>ant</w:t>
      </w:r>
      <w:r w:rsidR="030D4BCE" w:rsidRPr="32F58BDA">
        <w:rPr>
          <w:rFonts w:ascii="Times New Roman" w:hAnsi="Times New Roman" w:cs="Times New Roman"/>
          <w:sz w:val="24"/>
          <w:szCs w:val="24"/>
        </w:rPr>
        <w:t xml:space="preserve"> should be trying to solve.</w:t>
      </w:r>
      <w:r>
        <w:br/>
      </w:r>
      <w:r w:rsidR="0688686D" w:rsidRPr="32F58BD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7A18533C" w:rsidRPr="32F58BDA">
        <w:rPr>
          <w:rFonts w:ascii="Times New Roman" w:hAnsi="Times New Roman" w:cs="Times New Roman"/>
          <w:b/>
          <w:bCs/>
          <w:sz w:val="24"/>
          <w:szCs w:val="24"/>
        </w:rPr>
        <w:t>API:</w:t>
      </w:r>
      <w:r w:rsidR="7A18533C" w:rsidRPr="32F58BDA">
        <w:rPr>
          <w:rFonts w:ascii="Times New Roman" w:hAnsi="Times New Roman" w:cs="Times New Roman"/>
          <w:sz w:val="24"/>
          <w:szCs w:val="24"/>
        </w:rPr>
        <w:t xml:space="preserve"> </w:t>
      </w:r>
      <w:r w:rsidR="00CB7C1A" w:rsidRPr="32F58BDA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="7A18533C" w:rsidRPr="32F58BDA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br/>
      </w:r>
      <w:r w:rsidR="581F7BA1" w:rsidRPr="32F58BD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581F7BA1" w:rsidRPr="32F58BDA">
        <w:rPr>
          <w:rFonts w:ascii="Times New Roman" w:hAnsi="Times New Roman" w:cs="Times New Roman"/>
          <w:sz w:val="24"/>
          <w:szCs w:val="24"/>
        </w:rPr>
        <w:t>The request should contain “</w:t>
      </w:r>
      <w:proofErr w:type="spellStart"/>
      <w:r w:rsidR="581F7BA1" w:rsidRPr="32F58BDA">
        <w:rPr>
          <w:rFonts w:ascii="Times New Roman" w:hAnsi="Times New Roman" w:cs="Times New Roman"/>
          <w:b/>
          <w:bCs/>
          <w:sz w:val="24"/>
          <w:szCs w:val="24"/>
        </w:rPr>
        <w:t>agentId</w:t>
      </w:r>
      <w:proofErr w:type="spellEnd"/>
      <w:r w:rsidR="581F7BA1" w:rsidRPr="32F58BDA">
        <w:rPr>
          <w:rFonts w:ascii="Times New Roman" w:hAnsi="Times New Roman" w:cs="Times New Roman"/>
          <w:sz w:val="24"/>
          <w:szCs w:val="24"/>
        </w:rPr>
        <w:t xml:space="preserve">” </w:t>
      </w:r>
      <w:r>
        <w:br/>
      </w:r>
      <w:r w:rsidR="581F7BA1" w:rsidRPr="32F58BDA">
        <w:rPr>
          <w:rFonts w:ascii="Times New Roman" w:hAnsi="Times New Roman" w:cs="Times New Roman"/>
          <w:sz w:val="24"/>
          <w:szCs w:val="24"/>
        </w:rPr>
        <w:t xml:space="preserve">- </w:t>
      </w:r>
      <w:r w:rsidR="009F4FD9" w:rsidRPr="32F58BDA">
        <w:rPr>
          <w:rFonts w:ascii="Times New Roman" w:hAnsi="Times New Roman" w:cs="Times New Roman"/>
          <w:sz w:val="24"/>
          <w:szCs w:val="24"/>
        </w:rPr>
        <w:t>Example Request</w:t>
      </w:r>
      <w:r w:rsidR="581F7BA1" w:rsidRPr="32F58BD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1232D9" w14:textId="77777777" w:rsidR="00FF1958" w:rsidRPr="003A656B" w:rsidRDefault="64206638" w:rsidP="00FF1958">
      <w:pPr>
        <w:pStyle w:val="ListParagraph"/>
        <w:rPr>
          <w:rFonts w:eastAsiaTheme="minorEastAsia"/>
          <w:i/>
          <w:iCs/>
          <w:sz w:val="21"/>
          <w:szCs w:val="21"/>
        </w:rPr>
      </w:pPr>
      <w:r w:rsidRPr="003A656B">
        <w:rPr>
          <w:sz w:val="21"/>
          <w:szCs w:val="21"/>
        </w:rPr>
        <w:br/>
      </w:r>
      <w:r w:rsidR="581F7BA1" w:rsidRPr="003A656B">
        <w:rPr>
          <w:rFonts w:eastAsiaTheme="minorEastAsia"/>
          <w:i/>
          <w:iCs/>
          <w:sz w:val="21"/>
          <w:szCs w:val="21"/>
        </w:rPr>
        <w:t>{</w:t>
      </w:r>
      <w:r w:rsidRPr="003A656B">
        <w:rPr>
          <w:i/>
          <w:iCs/>
          <w:sz w:val="21"/>
          <w:szCs w:val="21"/>
        </w:rPr>
        <w:br/>
      </w:r>
      <w:r w:rsidR="581F7BA1" w:rsidRPr="003A656B">
        <w:rPr>
          <w:rFonts w:eastAsiaTheme="minorEastAsia"/>
          <w:i/>
          <w:iCs/>
          <w:sz w:val="21"/>
          <w:szCs w:val="21"/>
        </w:rPr>
        <w:t>“</w:t>
      </w:r>
      <w:proofErr w:type="spellStart"/>
      <w:r w:rsidR="581F7BA1" w:rsidRPr="003A656B">
        <w:rPr>
          <w:rFonts w:eastAsiaTheme="minorEastAsia"/>
          <w:i/>
          <w:iCs/>
          <w:sz w:val="21"/>
          <w:szCs w:val="21"/>
        </w:rPr>
        <w:t>agentId</w:t>
      </w:r>
      <w:proofErr w:type="spellEnd"/>
      <w:r w:rsidR="581F7BA1" w:rsidRPr="003A656B">
        <w:rPr>
          <w:rFonts w:eastAsiaTheme="minorEastAsia"/>
          <w:i/>
          <w:iCs/>
          <w:sz w:val="21"/>
          <w:szCs w:val="21"/>
        </w:rPr>
        <w:t>”: “team_1_agent”,</w:t>
      </w:r>
      <w:r w:rsidRPr="003A656B">
        <w:rPr>
          <w:i/>
          <w:iCs/>
          <w:sz w:val="21"/>
          <w:szCs w:val="21"/>
        </w:rPr>
        <w:br/>
      </w:r>
      <w:r w:rsidR="581F7BA1" w:rsidRPr="003A656B">
        <w:rPr>
          <w:rFonts w:eastAsiaTheme="minorEastAsia"/>
          <w:i/>
          <w:iCs/>
          <w:sz w:val="21"/>
          <w:szCs w:val="21"/>
        </w:rPr>
        <w:t>}</w:t>
      </w:r>
    </w:p>
    <w:p w14:paraId="7111566C" w14:textId="77777777" w:rsidR="00FF1958" w:rsidRPr="003A656B" w:rsidRDefault="64206638" w:rsidP="003503D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sz w:val="24"/>
          <w:szCs w:val="24"/>
        </w:rPr>
        <w:br/>
      </w:r>
      <w:r w:rsidR="077F4D6C" w:rsidRPr="003A656B">
        <w:rPr>
          <w:rFonts w:ascii="Times New Roman" w:hAnsi="Times New Roman" w:cs="Times New Roman"/>
          <w:sz w:val="24"/>
          <w:szCs w:val="24"/>
        </w:rPr>
        <w:t xml:space="preserve">- The response will contain the initial state containing </w:t>
      </w:r>
      <w:r w:rsidR="077F4D6C" w:rsidRPr="003A656B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="077F4D6C" w:rsidRPr="003A656B">
        <w:rPr>
          <w:rFonts w:ascii="Times New Roman" w:hAnsi="Times New Roman" w:cs="Times New Roman"/>
          <w:sz w:val="24"/>
          <w:szCs w:val="24"/>
        </w:rPr>
        <w:t xml:space="preserve"> (current position), </w:t>
      </w:r>
      <w:r w:rsidR="077F4D6C" w:rsidRPr="003A656B">
        <w:rPr>
          <w:rFonts w:ascii="Times New Roman" w:hAnsi="Times New Roman" w:cs="Times New Roman"/>
          <w:b/>
          <w:bCs/>
          <w:sz w:val="24"/>
          <w:szCs w:val="24"/>
        </w:rPr>
        <w:t>distances</w:t>
      </w:r>
      <w:r w:rsidR="077F4D6C" w:rsidRPr="003A656B">
        <w:rPr>
          <w:rFonts w:ascii="Times New Roman" w:hAnsi="Times New Roman" w:cs="Times New Roman"/>
          <w:sz w:val="24"/>
          <w:szCs w:val="24"/>
        </w:rPr>
        <w:t xml:space="preserve">, </w:t>
      </w:r>
      <w:r w:rsidR="077F4D6C" w:rsidRPr="003A656B">
        <w:rPr>
          <w:rFonts w:ascii="Times New Roman" w:hAnsi="Times New Roman" w:cs="Times New Roman"/>
          <w:b/>
          <w:bCs/>
          <w:sz w:val="24"/>
          <w:szCs w:val="24"/>
        </w:rPr>
        <w:t>directions</w:t>
      </w:r>
      <w:r w:rsidRPr="003A656B">
        <w:rPr>
          <w:sz w:val="21"/>
          <w:szCs w:val="21"/>
        </w:rPr>
        <w:br/>
      </w:r>
      <w:r w:rsidR="077F4D6C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006B5219" w:rsidRPr="003A656B">
        <w:rPr>
          <w:rFonts w:ascii="Times New Roman" w:hAnsi="Times New Roman" w:cs="Times New Roman"/>
          <w:sz w:val="24"/>
          <w:szCs w:val="24"/>
        </w:rPr>
        <w:t>Example Response</w:t>
      </w:r>
      <w:r w:rsidR="077F4D6C" w:rsidRPr="003A65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3999F5" w14:textId="77777777" w:rsidR="00FF1958" w:rsidRPr="003A656B" w:rsidRDefault="00FF1958" w:rsidP="00FF19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B12AE" w14:textId="77777777" w:rsidR="00E30798" w:rsidRDefault="64206638" w:rsidP="00FF1958">
      <w:pPr>
        <w:pStyle w:val="ListParagraph"/>
        <w:rPr>
          <w:i/>
          <w:iCs/>
        </w:rPr>
      </w:pPr>
      <w:r w:rsidRPr="003A656B">
        <w:rPr>
          <w:sz w:val="21"/>
          <w:szCs w:val="21"/>
        </w:rPr>
        <w:br/>
      </w:r>
      <w:r w:rsidR="60E4A706" w:rsidRPr="003A656B">
        <w:rPr>
          <w:rFonts w:eastAsiaTheme="minorEastAsia"/>
          <w:i/>
          <w:iCs/>
          <w:sz w:val="21"/>
          <w:szCs w:val="21"/>
        </w:rPr>
        <w:t>{</w:t>
      </w:r>
      <w:r w:rsidRPr="003A656B">
        <w:rPr>
          <w:i/>
          <w:iCs/>
          <w:sz w:val="21"/>
          <w:szCs w:val="21"/>
        </w:rPr>
        <w:br/>
      </w:r>
      <w:r w:rsidR="37D5DA05" w:rsidRPr="003A656B">
        <w:rPr>
          <w:i/>
          <w:iCs/>
          <w:sz w:val="21"/>
          <w:szCs w:val="21"/>
        </w:rPr>
        <w:tab/>
      </w:r>
      <w:r w:rsidR="3AC5ACC4" w:rsidRPr="003A656B">
        <w:rPr>
          <w:i/>
          <w:iCs/>
          <w:color w:val="1D1C1D"/>
          <w:sz w:val="21"/>
          <w:szCs w:val="21"/>
        </w:rPr>
        <w:t xml:space="preserve">'directions': [[0, 0], [1, -1], [0, 0], [1, 0]], </w:t>
      </w:r>
      <w:r w:rsidR="01646B56" w:rsidRPr="003A656B">
        <w:rPr>
          <w:i/>
          <w:iCs/>
          <w:sz w:val="21"/>
          <w:szCs w:val="21"/>
        </w:rPr>
        <w:br/>
      </w:r>
      <w:r w:rsidR="37D5DA05" w:rsidRPr="003A656B">
        <w:rPr>
          <w:i/>
          <w:iCs/>
          <w:sz w:val="21"/>
          <w:szCs w:val="21"/>
        </w:rPr>
        <w:tab/>
      </w:r>
      <w:r w:rsidR="37D5DA05" w:rsidRPr="003A656B">
        <w:rPr>
          <w:i/>
          <w:iCs/>
          <w:sz w:val="21"/>
          <w:szCs w:val="21"/>
        </w:rPr>
        <w:tab/>
      </w:r>
      <w:r w:rsidR="3AC5ACC4" w:rsidRPr="003A656B">
        <w:rPr>
          <w:i/>
          <w:iCs/>
          <w:color w:val="1D1C1D"/>
          <w:sz w:val="21"/>
          <w:szCs w:val="21"/>
        </w:rPr>
        <w:t xml:space="preserve">'distances': [-1, 10, -1, 6], </w:t>
      </w:r>
      <w:r w:rsidR="01646B56" w:rsidRPr="003A656B">
        <w:rPr>
          <w:i/>
          <w:iCs/>
          <w:sz w:val="21"/>
          <w:szCs w:val="21"/>
        </w:rPr>
        <w:br/>
      </w:r>
      <w:r w:rsidR="37D5DA05" w:rsidRPr="003A656B">
        <w:rPr>
          <w:i/>
          <w:iCs/>
          <w:sz w:val="21"/>
          <w:szCs w:val="21"/>
        </w:rPr>
        <w:tab/>
      </w:r>
      <w:r w:rsidR="37D5DA05" w:rsidRPr="003A656B">
        <w:rPr>
          <w:i/>
          <w:iCs/>
          <w:sz w:val="21"/>
          <w:szCs w:val="21"/>
        </w:rPr>
        <w:tab/>
      </w:r>
      <w:r w:rsidR="3AC5ACC4" w:rsidRPr="003A656B">
        <w:rPr>
          <w:i/>
          <w:iCs/>
          <w:color w:val="1D1C1D"/>
          <w:sz w:val="21"/>
          <w:szCs w:val="21"/>
        </w:rPr>
        <w:t>'position': [0, 0]</w:t>
      </w:r>
      <w:r w:rsidR="01646B56" w:rsidRPr="003A656B">
        <w:rPr>
          <w:i/>
          <w:iCs/>
          <w:sz w:val="21"/>
          <w:szCs w:val="21"/>
        </w:rPr>
        <w:br/>
      </w:r>
      <w:r w:rsidR="3AC5ACC4" w:rsidRPr="003A656B">
        <w:rPr>
          <w:i/>
          <w:iCs/>
          <w:color w:val="1D1C1D"/>
          <w:sz w:val="21"/>
          <w:szCs w:val="21"/>
        </w:rPr>
        <w:t>}</w:t>
      </w:r>
      <w:r w:rsidR="01646B56" w:rsidRPr="00FF1958">
        <w:rPr>
          <w:i/>
          <w:iCs/>
        </w:rPr>
        <w:br/>
      </w:r>
    </w:p>
    <w:p w14:paraId="42581C5D" w14:textId="77777777" w:rsidR="00E30798" w:rsidRDefault="00E30798" w:rsidP="00FF1958">
      <w:pPr>
        <w:pStyle w:val="ListParagraph"/>
        <w:rPr>
          <w:i/>
          <w:iCs/>
        </w:rPr>
      </w:pPr>
    </w:p>
    <w:p w14:paraId="75DA896E" w14:textId="77777777" w:rsidR="00E30798" w:rsidRDefault="00E30798" w:rsidP="00FF1958">
      <w:pPr>
        <w:pStyle w:val="ListParagraph"/>
        <w:rPr>
          <w:i/>
          <w:iCs/>
        </w:rPr>
      </w:pPr>
    </w:p>
    <w:p w14:paraId="6D0B2D12" w14:textId="77777777" w:rsidR="00E30798" w:rsidRDefault="00E30798" w:rsidP="00FF1958">
      <w:pPr>
        <w:pStyle w:val="ListParagraph"/>
        <w:rPr>
          <w:i/>
          <w:iCs/>
        </w:rPr>
      </w:pPr>
    </w:p>
    <w:p w14:paraId="31FE0FBD" w14:textId="77777777" w:rsidR="00E30798" w:rsidRDefault="00E30798" w:rsidP="00FF1958">
      <w:pPr>
        <w:pStyle w:val="ListParagraph"/>
        <w:rPr>
          <w:i/>
          <w:iCs/>
        </w:rPr>
      </w:pPr>
    </w:p>
    <w:p w14:paraId="1729EEAF" w14:textId="77777777" w:rsidR="00E30798" w:rsidRDefault="00E30798" w:rsidP="00FF1958">
      <w:pPr>
        <w:pStyle w:val="ListParagraph"/>
        <w:rPr>
          <w:i/>
          <w:iCs/>
        </w:rPr>
      </w:pPr>
    </w:p>
    <w:p w14:paraId="792D56EC" w14:textId="77777777" w:rsidR="00E30798" w:rsidRDefault="00E30798" w:rsidP="00FF1958">
      <w:pPr>
        <w:pStyle w:val="ListParagraph"/>
        <w:rPr>
          <w:i/>
          <w:iCs/>
        </w:rPr>
      </w:pPr>
    </w:p>
    <w:p w14:paraId="6EE6AC1B" w14:textId="77777777" w:rsidR="00E30798" w:rsidRDefault="00E30798" w:rsidP="00FF1958">
      <w:pPr>
        <w:pStyle w:val="ListParagraph"/>
        <w:rPr>
          <w:i/>
          <w:iCs/>
        </w:rPr>
      </w:pPr>
    </w:p>
    <w:p w14:paraId="2BB551B3" w14:textId="77777777" w:rsidR="00E30798" w:rsidRDefault="00E30798" w:rsidP="00FF1958">
      <w:pPr>
        <w:pStyle w:val="ListParagraph"/>
        <w:rPr>
          <w:i/>
          <w:iCs/>
        </w:rPr>
      </w:pPr>
    </w:p>
    <w:p w14:paraId="756977EF" w14:textId="77777777" w:rsidR="00E30798" w:rsidRDefault="00E30798" w:rsidP="00FF1958">
      <w:pPr>
        <w:pStyle w:val="ListParagraph"/>
        <w:rPr>
          <w:i/>
          <w:iCs/>
        </w:rPr>
      </w:pPr>
    </w:p>
    <w:p w14:paraId="10C116FC" w14:textId="77777777" w:rsidR="00E30798" w:rsidRDefault="00E30798" w:rsidP="00FF1958">
      <w:pPr>
        <w:pStyle w:val="ListParagraph"/>
        <w:rPr>
          <w:i/>
          <w:iCs/>
        </w:rPr>
      </w:pPr>
    </w:p>
    <w:p w14:paraId="1AA2C4CF" w14:textId="77777777" w:rsidR="00E30798" w:rsidRDefault="00E30798" w:rsidP="00FF1958">
      <w:pPr>
        <w:pStyle w:val="ListParagraph"/>
        <w:rPr>
          <w:i/>
          <w:iCs/>
        </w:rPr>
      </w:pPr>
    </w:p>
    <w:p w14:paraId="49C9C425" w14:textId="77777777" w:rsidR="00E30798" w:rsidRDefault="00E30798" w:rsidP="00FF1958">
      <w:pPr>
        <w:pStyle w:val="ListParagraph"/>
        <w:rPr>
          <w:i/>
          <w:iCs/>
        </w:rPr>
      </w:pPr>
    </w:p>
    <w:p w14:paraId="4F3915ED" w14:textId="77777777" w:rsidR="00E30798" w:rsidRDefault="00E30798" w:rsidP="00FF1958">
      <w:pPr>
        <w:pStyle w:val="ListParagraph"/>
        <w:rPr>
          <w:i/>
          <w:iCs/>
        </w:rPr>
      </w:pPr>
    </w:p>
    <w:p w14:paraId="3097A42F" w14:textId="77777777" w:rsidR="00E30798" w:rsidRDefault="00E30798" w:rsidP="00FF1958">
      <w:pPr>
        <w:pStyle w:val="ListParagraph"/>
        <w:rPr>
          <w:i/>
          <w:iCs/>
        </w:rPr>
      </w:pPr>
    </w:p>
    <w:p w14:paraId="59BF1933" w14:textId="77777777" w:rsidR="00E30798" w:rsidRDefault="00E30798" w:rsidP="00FF1958">
      <w:pPr>
        <w:pStyle w:val="ListParagraph"/>
        <w:rPr>
          <w:i/>
          <w:iCs/>
        </w:rPr>
      </w:pPr>
    </w:p>
    <w:p w14:paraId="31B47852" w14:textId="77777777" w:rsidR="00E30798" w:rsidRDefault="00E30798" w:rsidP="00FF1958">
      <w:pPr>
        <w:pStyle w:val="ListParagraph"/>
        <w:rPr>
          <w:i/>
          <w:iCs/>
        </w:rPr>
      </w:pPr>
    </w:p>
    <w:p w14:paraId="75B80FB7" w14:textId="77777777" w:rsidR="00E30798" w:rsidRDefault="00E30798" w:rsidP="00FF1958">
      <w:pPr>
        <w:pStyle w:val="ListParagraph"/>
        <w:rPr>
          <w:i/>
          <w:iCs/>
        </w:rPr>
      </w:pPr>
    </w:p>
    <w:p w14:paraId="7886A490" w14:textId="77777777" w:rsidR="00E30798" w:rsidRDefault="00E30798" w:rsidP="00FF1958">
      <w:pPr>
        <w:pStyle w:val="ListParagraph"/>
        <w:rPr>
          <w:i/>
          <w:iCs/>
        </w:rPr>
      </w:pPr>
    </w:p>
    <w:p w14:paraId="7B6AD92E" w14:textId="77777777" w:rsidR="00E30798" w:rsidRDefault="00E30798" w:rsidP="00FF1958">
      <w:pPr>
        <w:pStyle w:val="ListParagraph"/>
        <w:rPr>
          <w:i/>
          <w:iCs/>
        </w:rPr>
      </w:pPr>
    </w:p>
    <w:p w14:paraId="382171E9" w14:textId="77777777" w:rsidR="00E30798" w:rsidRPr="003A656B" w:rsidRDefault="00E30798" w:rsidP="003A656B">
      <w:pPr>
        <w:rPr>
          <w:i/>
          <w:iCs/>
        </w:rPr>
      </w:pPr>
    </w:p>
    <w:p w14:paraId="1A2B3F92" w14:textId="091650AB" w:rsidR="20FE0E25" w:rsidRPr="003A656B" w:rsidRDefault="01646B56" w:rsidP="00FF1958">
      <w:pPr>
        <w:pStyle w:val="ListParagraph"/>
        <w:rPr>
          <w:i/>
          <w:iCs/>
          <w:sz w:val="21"/>
          <w:szCs w:val="21"/>
        </w:rPr>
      </w:pPr>
      <w:r w:rsidRPr="00FF1958">
        <w:rPr>
          <w:i/>
          <w:iCs/>
        </w:rPr>
        <w:br/>
      </w:r>
    </w:p>
    <w:p w14:paraId="7BFB3E6A" w14:textId="77777777" w:rsidR="003503D2" w:rsidRPr="003A656B" w:rsidRDefault="3DF337DD" w:rsidP="00063BCD">
      <w:pPr>
        <w:pStyle w:val="ListParagraph"/>
        <w:numPr>
          <w:ilvl w:val="0"/>
          <w:numId w:val="37"/>
        </w:numPr>
        <w:rPr>
          <w:rFonts w:eastAsiaTheme="minorEastAsia"/>
          <w:sz w:val="21"/>
          <w:szCs w:val="21"/>
        </w:rPr>
      </w:pPr>
      <w:r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17637FCE"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ove</w:t>
      </w:r>
      <w:r w:rsidR="70A7F602" w:rsidRPr="003A656B">
        <w:rPr>
          <w:sz w:val="21"/>
          <w:szCs w:val="21"/>
        </w:rPr>
        <w:br/>
      </w:r>
      <w:r w:rsidR="17637FCE" w:rsidRPr="003A656B">
        <w:rPr>
          <w:rFonts w:ascii="Times New Roman" w:hAnsi="Times New Roman" w:cs="Times New Roman"/>
          <w:sz w:val="24"/>
          <w:szCs w:val="24"/>
        </w:rPr>
        <w:t>Th</w:t>
      </w:r>
      <w:r w:rsidR="791E6DDA" w:rsidRPr="003A656B">
        <w:rPr>
          <w:rFonts w:ascii="Times New Roman" w:hAnsi="Times New Roman" w:cs="Times New Roman"/>
          <w:sz w:val="24"/>
          <w:szCs w:val="24"/>
        </w:rPr>
        <w:t>is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 API is</w:t>
      </w:r>
      <w:r w:rsidR="7B8D4B99" w:rsidRPr="003A656B">
        <w:rPr>
          <w:rFonts w:ascii="Times New Roman" w:hAnsi="Times New Roman" w:cs="Times New Roman"/>
          <w:sz w:val="24"/>
          <w:szCs w:val="24"/>
        </w:rPr>
        <w:t xml:space="preserve"> used to </w:t>
      </w:r>
      <w:r w:rsidR="0FAA5751" w:rsidRPr="003A656B">
        <w:rPr>
          <w:rFonts w:ascii="Times New Roman" w:hAnsi="Times New Roman" w:cs="Times New Roman"/>
          <w:sz w:val="24"/>
          <w:szCs w:val="24"/>
        </w:rPr>
        <w:t>move to</w:t>
      </w:r>
      <w:r w:rsidR="7B8D4B99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533B2D9F" w:rsidRPr="003A656B">
        <w:rPr>
          <w:rFonts w:ascii="Times New Roman" w:hAnsi="Times New Roman" w:cs="Times New Roman"/>
          <w:sz w:val="24"/>
          <w:szCs w:val="24"/>
        </w:rPr>
        <w:t xml:space="preserve">the </w:t>
      </w:r>
      <w:r w:rsidR="7B8D4B99" w:rsidRPr="003A656B">
        <w:rPr>
          <w:rFonts w:ascii="Times New Roman" w:hAnsi="Times New Roman" w:cs="Times New Roman"/>
          <w:sz w:val="24"/>
          <w:szCs w:val="24"/>
        </w:rPr>
        <w:t>next step in the maze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. </w:t>
      </w:r>
      <w:r w:rsidR="70A7F602" w:rsidRPr="003A656B">
        <w:rPr>
          <w:sz w:val="21"/>
          <w:szCs w:val="21"/>
        </w:rPr>
        <w:br/>
      </w:r>
      <w:r w:rsidR="60FE68AC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3BB460CC" w:rsidRPr="003A656B">
        <w:rPr>
          <w:rFonts w:ascii="Times New Roman" w:hAnsi="Times New Roman" w:cs="Times New Roman"/>
          <w:b/>
          <w:sz w:val="24"/>
          <w:szCs w:val="24"/>
        </w:rPr>
        <w:t>API:</w:t>
      </w:r>
      <w:r w:rsidR="3BB460CC" w:rsidRPr="003A656B">
        <w:rPr>
          <w:rFonts w:ascii="Times New Roman" w:hAnsi="Times New Roman" w:cs="Times New Roman"/>
          <w:sz w:val="24"/>
          <w:szCs w:val="24"/>
        </w:rPr>
        <w:t xml:space="preserve"> POST /move</w:t>
      </w:r>
      <w:r w:rsidR="70A7F602" w:rsidRPr="003A656B">
        <w:rPr>
          <w:sz w:val="21"/>
          <w:szCs w:val="21"/>
        </w:rPr>
        <w:br/>
      </w:r>
      <w:r w:rsidR="49921DA8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42DE1548" w:rsidRPr="003A656B">
        <w:rPr>
          <w:rFonts w:ascii="Times New Roman" w:hAnsi="Times New Roman" w:cs="Times New Roman"/>
          <w:sz w:val="24"/>
          <w:szCs w:val="24"/>
        </w:rPr>
        <w:t>The request should contain “</w:t>
      </w:r>
      <w:proofErr w:type="spellStart"/>
      <w:r w:rsidR="42DE1548" w:rsidRPr="003A656B">
        <w:rPr>
          <w:rFonts w:ascii="Times New Roman" w:hAnsi="Times New Roman" w:cs="Times New Roman"/>
          <w:b/>
          <w:bCs/>
          <w:sz w:val="24"/>
          <w:szCs w:val="24"/>
        </w:rPr>
        <w:t>agentId</w:t>
      </w:r>
      <w:proofErr w:type="spellEnd"/>
      <w:r w:rsidR="42DE1548" w:rsidRPr="003A656B">
        <w:rPr>
          <w:rFonts w:ascii="Times New Roman" w:hAnsi="Times New Roman" w:cs="Times New Roman"/>
          <w:sz w:val="24"/>
          <w:szCs w:val="24"/>
        </w:rPr>
        <w:t xml:space="preserve">” </w:t>
      </w:r>
      <w:r w:rsidR="0B65AD43" w:rsidRPr="003A656B">
        <w:rPr>
          <w:rFonts w:ascii="Times New Roman" w:hAnsi="Times New Roman" w:cs="Times New Roman"/>
          <w:sz w:val="24"/>
          <w:szCs w:val="24"/>
        </w:rPr>
        <w:t>and</w:t>
      </w:r>
      <w:r w:rsidR="79490C00" w:rsidRPr="003A656B">
        <w:rPr>
          <w:rFonts w:ascii="Times New Roman" w:hAnsi="Times New Roman" w:cs="Times New Roman"/>
          <w:sz w:val="24"/>
          <w:szCs w:val="24"/>
        </w:rPr>
        <w:t xml:space="preserve"> “</w:t>
      </w:r>
      <w:r w:rsidR="79490C00" w:rsidRPr="003A656B">
        <w:rPr>
          <w:rFonts w:ascii="Times New Roman" w:hAnsi="Times New Roman" w:cs="Times New Roman"/>
          <w:b/>
          <w:bCs/>
          <w:sz w:val="24"/>
          <w:szCs w:val="24"/>
        </w:rPr>
        <w:t>action</w:t>
      </w:r>
      <w:r w:rsidR="79490C00" w:rsidRPr="003A656B">
        <w:rPr>
          <w:rFonts w:ascii="Times New Roman" w:hAnsi="Times New Roman" w:cs="Times New Roman"/>
          <w:sz w:val="24"/>
          <w:szCs w:val="24"/>
        </w:rPr>
        <w:t>”</w:t>
      </w:r>
      <w:r w:rsidR="70A7F602" w:rsidRPr="003A656B">
        <w:rPr>
          <w:sz w:val="21"/>
          <w:szCs w:val="21"/>
        </w:rPr>
        <w:br/>
      </w:r>
    </w:p>
    <w:p w14:paraId="64ABE472" w14:textId="3550E8AE" w:rsidR="00FF1958" w:rsidRPr="003A656B" w:rsidRDefault="3225D2A4" w:rsidP="003503D2">
      <w:pPr>
        <w:pStyle w:val="ListParagraph"/>
        <w:rPr>
          <w:rFonts w:eastAsiaTheme="minorEastAsia"/>
          <w:sz w:val="21"/>
          <w:szCs w:val="21"/>
        </w:rPr>
      </w:pPr>
      <w:r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009F4FD9" w:rsidRPr="003A656B">
        <w:rPr>
          <w:rFonts w:ascii="Times New Roman" w:hAnsi="Times New Roman" w:cs="Times New Roman"/>
          <w:sz w:val="24"/>
          <w:szCs w:val="24"/>
        </w:rPr>
        <w:t>Example Request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8C1155" w14:textId="77777777" w:rsidR="00FF1958" w:rsidRPr="003A656B" w:rsidRDefault="00FF1958" w:rsidP="00FF195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EA46D0" w14:textId="3167CF65" w:rsidR="42DE1548" w:rsidRPr="003A656B" w:rsidRDefault="42DE1548" w:rsidP="00FF1958">
      <w:pPr>
        <w:pStyle w:val="ListParagraph"/>
        <w:rPr>
          <w:rFonts w:eastAsiaTheme="minorEastAsia"/>
          <w:i/>
          <w:iCs/>
          <w:sz w:val="21"/>
          <w:szCs w:val="21"/>
        </w:rPr>
      </w:pPr>
      <w:r w:rsidRPr="003A656B">
        <w:rPr>
          <w:i/>
          <w:iCs/>
          <w:sz w:val="21"/>
          <w:szCs w:val="21"/>
        </w:rPr>
        <w:br/>
      </w:r>
      <w:r w:rsidRPr="003A656B">
        <w:rPr>
          <w:rFonts w:eastAsiaTheme="minorEastAsia"/>
          <w:i/>
          <w:iCs/>
          <w:sz w:val="21"/>
          <w:szCs w:val="21"/>
        </w:rPr>
        <w:t>{</w:t>
      </w:r>
    </w:p>
    <w:p w14:paraId="5F87F811" w14:textId="72F98E73" w:rsidR="42DE1548" w:rsidRPr="003A656B" w:rsidRDefault="42DE1548" w:rsidP="78DA6F31">
      <w:pPr>
        <w:pStyle w:val="ListParagraph"/>
        <w:ind w:left="1440"/>
        <w:rPr>
          <w:rFonts w:eastAsiaTheme="minorEastAsia"/>
          <w:i/>
          <w:iCs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“</w:t>
      </w:r>
      <w:proofErr w:type="spellStart"/>
      <w:r w:rsidRPr="003A656B">
        <w:rPr>
          <w:rFonts w:eastAsiaTheme="minorEastAsia"/>
          <w:i/>
          <w:iCs/>
          <w:sz w:val="21"/>
          <w:szCs w:val="21"/>
        </w:rPr>
        <w:t>agentId</w:t>
      </w:r>
      <w:proofErr w:type="spellEnd"/>
      <w:r w:rsidRPr="003A656B">
        <w:rPr>
          <w:rFonts w:eastAsiaTheme="minorEastAsia"/>
          <w:i/>
          <w:iCs/>
          <w:sz w:val="21"/>
          <w:szCs w:val="21"/>
        </w:rPr>
        <w:t>”: “team_1_agent”,</w:t>
      </w:r>
    </w:p>
    <w:p w14:paraId="6E9C94CA" w14:textId="5645E968" w:rsidR="00FF1958" w:rsidRPr="003A656B" w:rsidRDefault="5E3171B9" w:rsidP="00FF1958">
      <w:pPr>
        <w:pStyle w:val="ListParagraph"/>
        <w:ind w:left="1440"/>
        <w:rPr>
          <w:rFonts w:eastAsiaTheme="minorEastAsia"/>
          <w:i/>
          <w:iCs/>
          <w:color w:val="0A3069"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“action”: “N”</w:t>
      </w:r>
    </w:p>
    <w:p w14:paraId="337A97DC" w14:textId="703B7D90" w:rsidR="0003715B" w:rsidRPr="003A656B" w:rsidRDefault="42DE1548" w:rsidP="003503D2">
      <w:pPr>
        <w:pStyle w:val="ListParagraph"/>
        <w:rPr>
          <w:rFonts w:eastAsiaTheme="minorEastAsia"/>
          <w:i/>
          <w:iCs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}</w:t>
      </w:r>
    </w:p>
    <w:p w14:paraId="250225DD" w14:textId="77777777" w:rsidR="0003715B" w:rsidRPr="003A656B" w:rsidRDefault="0003715B" w:rsidP="78DA6F31">
      <w:pPr>
        <w:pStyle w:val="ListParagraph"/>
        <w:rPr>
          <w:sz w:val="21"/>
          <w:szCs w:val="21"/>
        </w:rPr>
      </w:pPr>
    </w:p>
    <w:p w14:paraId="483F0934" w14:textId="77777777" w:rsidR="003503D2" w:rsidRPr="003A656B" w:rsidRDefault="7D58CE18" w:rsidP="78DA6F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656B">
        <w:rPr>
          <w:sz w:val="21"/>
          <w:szCs w:val="21"/>
        </w:rPr>
        <w:br/>
      </w:r>
      <w:r w:rsidR="205810A2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The response will contain the state containing </w:t>
      </w:r>
      <w:r w:rsidR="42DE1548" w:rsidRPr="003A656B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="02955264" w:rsidRPr="003A656B">
        <w:rPr>
          <w:rFonts w:ascii="Times New Roman" w:hAnsi="Times New Roman" w:cs="Times New Roman"/>
          <w:sz w:val="24"/>
          <w:szCs w:val="24"/>
        </w:rPr>
        <w:t xml:space="preserve"> (current position)</w:t>
      </w:r>
      <w:r w:rsidR="4718C142" w:rsidRPr="003A656B">
        <w:rPr>
          <w:rFonts w:ascii="Times New Roman" w:hAnsi="Times New Roman" w:cs="Times New Roman"/>
          <w:sz w:val="24"/>
          <w:szCs w:val="24"/>
        </w:rPr>
        <w:t>,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42DE1548" w:rsidRPr="003A656B">
        <w:rPr>
          <w:rFonts w:ascii="Times New Roman" w:hAnsi="Times New Roman" w:cs="Times New Roman"/>
          <w:b/>
          <w:bCs/>
          <w:sz w:val="24"/>
          <w:szCs w:val="24"/>
        </w:rPr>
        <w:t>distances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, </w:t>
      </w:r>
      <w:r w:rsidR="42DE1548" w:rsidRPr="003A656B">
        <w:rPr>
          <w:rFonts w:ascii="Times New Roman" w:hAnsi="Times New Roman" w:cs="Times New Roman"/>
          <w:b/>
          <w:bCs/>
          <w:sz w:val="24"/>
          <w:szCs w:val="24"/>
        </w:rPr>
        <w:t>directions</w:t>
      </w:r>
      <w:r w:rsidR="3BCEE29B" w:rsidRPr="003A6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BCEE29B" w:rsidRPr="003A656B">
        <w:rPr>
          <w:rFonts w:ascii="Times New Roman" w:hAnsi="Times New Roman" w:cs="Times New Roman"/>
          <w:b/>
          <w:bCs/>
          <w:sz w:val="24"/>
          <w:szCs w:val="24"/>
        </w:rPr>
        <w:t>rescuedItems</w:t>
      </w:r>
      <w:proofErr w:type="spellEnd"/>
      <w:r w:rsidR="3BCEE29B" w:rsidRPr="003A6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BCEE29B" w:rsidRPr="003A656B">
        <w:rPr>
          <w:rFonts w:ascii="Times New Roman" w:hAnsi="Times New Roman" w:cs="Times New Roman"/>
          <w:b/>
          <w:bCs/>
          <w:sz w:val="24"/>
          <w:szCs w:val="24"/>
        </w:rPr>
        <w:t>riddleType</w:t>
      </w:r>
      <w:proofErr w:type="spellEnd"/>
      <w:r w:rsidR="6EBB68CC" w:rsidRPr="003A656B">
        <w:rPr>
          <w:rFonts w:ascii="Times New Roman" w:hAnsi="Times New Roman" w:cs="Times New Roman"/>
          <w:sz w:val="24"/>
          <w:szCs w:val="24"/>
        </w:rPr>
        <w:t xml:space="preserve"> and</w:t>
      </w:r>
      <w:r w:rsidR="3BCEE29B" w:rsidRPr="003A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BCEE29B" w:rsidRPr="003A656B">
        <w:rPr>
          <w:rFonts w:ascii="Times New Roman" w:hAnsi="Times New Roman" w:cs="Times New Roman"/>
          <w:b/>
          <w:bCs/>
          <w:sz w:val="24"/>
          <w:szCs w:val="24"/>
        </w:rPr>
        <w:t>riddleQuestion</w:t>
      </w:r>
      <w:proofErr w:type="spellEnd"/>
      <w:r w:rsidR="42DE1548" w:rsidRPr="003A656B">
        <w:rPr>
          <w:sz w:val="21"/>
          <w:szCs w:val="21"/>
        </w:rPr>
        <w:br/>
      </w:r>
    </w:p>
    <w:p w14:paraId="134A1F4F" w14:textId="683805AF" w:rsidR="003503D2" w:rsidRPr="003A656B" w:rsidRDefault="0DBABAC9" w:rsidP="78DA6F31">
      <w:pPr>
        <w:pStyle w:val="ListParagraph"/>
        <w:rPr>
          <w:i/>
          <w:iCs/>
          <w:color w:val="1D1C1D"/>
          <w:sz w:val="21"/>
          <w:szCs w:val="21"/>
        </w:rPr>
      </w:pPr>
      <w:r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42DE1548" w:rsidRPr="003A656B">
        <w:rPr>
          <w:rFonts w:ascii="Times New Roman" w:hAnsi="Times New Roman" w:cs="Times New Roman"/>
          <w:sz w:val="24"/>
          <w:szCs w:val="24"/>
        </w:rPr>
        <w:t>Ex</w:t>
      </w:r>
      <w:r w:rsidR="00FF1958" w:rsidRPr="003A656B">
        <w:rPr>
          <w:rFonts w:ascii="Times New Roman" w:hAnsi="Times New Roman" w:cs="Times New Roman"/>
          <w:sz w:val="24"/>
          <w:szCs w:val="24"/>
        </w:rPr>
        <w:t>ample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 Response</w:t>
      </w:r>
      <w:r w:rsidR="7FEC4673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1DD053A0" w:rsidRPr="003A656B">
        <w:rPr>
          <w:rFonts w:ascii="Times New Roman" w:hAnsi="Times New Roman" w:cs="Times New Roman"/>
          <w:sz w:val="24"/>
          <w:szCs w:val="24"/>
        </w:rPr>
        <w:t>without a riddle in the current position</w:t>
      </w:r>
      <w:r w:rsidR="42DE1548" w:rsidRPr="003A656B">
        <w:rPr>
          <w:rFonts w:ascii="Times New Roman" w:hAnsi="Times New Roman" w:cs="Times New Roman"/>
          <w:sz w:val="24"/>
          <w:szCs w:val="24"/>
        </w:rPr>
        <w:t xml:space="preserve">: </w:t>
      </w:r>
      <w:r w:rsidR="1638CF74" w:rsidRPr="003A656B">
        <w:rPr>
          <w:sz w:val="21"/>
          <w:szCs w:val="21"/>
        </w:rPr>
        <w:br/>
      </w:r>
    </w:p>
    <w:p w14:paraId="116538A3" w14:textId="3F83EF81" w:rsidR="42DE1548" w:rsidRPr="003A656B" w:rsidRDefault="42DE1548" w:rsidP="78DA6F31">
      <w:pPr>
        <w:pStyle w:val="ListParagraph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{</w:t>
      </w:r>
      <w:r w:rsidR="7D58CE18" w:rsidRPr="003A656B">
        <w:rPr>
          <w:i/>
          <w:iCs/>
          <w:sz w:val="21"/>
          <w:szCs w:val="21"/>
        </w:rPr>
        <w:br/>
      </w:r>
      <w:r w:rsidR="7D58CE18" w:rsidRPr="003A656B">
        <w:rPr>
          <w:i/>
          <w:iCs/>
          <w:sz w:val="21"/>
          <w:szCs w:val="21"/>
        </w:rPr>
        <w:tab/>
      </w:r>
      <w:r w:rsidRPr="003A656B">
        <w:rPr>
          <w:i/>
          <w:iCs/>
          <w:color w:val="1D1C1D"/>
          <w:sz w:val="21"/>
          <w:szCs w:val="21"/>
        </w:rPr>
        <w:t xml:space="preserve">'directions': [[0, 0], [1, -1], [0, 0], [1, 0]], </w:t>
      </w:r>
    </w:p>
    <w:p w14:paraId="07DC2E39" w14:textId="1BC972A5" w:rsidR="42DE1548" w:rsidRPr="003A656B" w:rsidRDefault="42DE1548" w:rsidP="78DA6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 xml:space="preserve">'distances': [-1, 10, -1, 6], </w:t>
      </w:r>
    </w:p>
    <w:p w14:paraId="70672E2C" w14:textId="3A6F3F7F" w:rsidR="42DE1548" w:rsidRPr="003A656B" w:rsidRDefault="42DE1548" w:rsidP="78DA6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'position': [0, 0]</w:t>
      </w:r>
      <w:r w:rsidR="33184962" w:rsidRPr="003A656B">
        <w:rPr>
          <w:i/>
          <w:iCs/>
          <w:color w:val="1D1C1D"/>
          <w:sz w:val="21"/>
          <w:szCs w:val="21"/>
        </w:rPr>
        <w:t>,</w:t>
      </w:r>
    </w:p>
    <w:p w14:paraId="47D5FBF0" w14:textId="05BFC384" w:rsidR="11DF0364" w:rsidRPr="003A656B" w:rsidRDefault="11DF0364" w:rsidP="78DA6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rescuedItems</w:t>
      </w:r>
      <w:proofErr w:type="spellEnd"/>
      <w:r w:rsidRPr="003A656B">
        <w:rPr>
          <w:i/>
          <w:iCs/>
          <w:color w:val="1D1C1D"/>
          <w:sz w:val="21"/>
          <w:szCs w:val="21"/>
        </w:rPr>
        <w:t>': 0,</w:t>
      </w:r>
    </w:p>
    <w:p w14:paraId="28D15B3F" w14:textId="14ED0633" w:rsidR="11DF0364" w:rsidRPr="003A656B" w:rsidRDefault="11DF0364" w:rsidP="78DA6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riddleQuestion</w:t>
      </w:r>
      <w:proofErr w:type="spellEnd"/>
      <w:r w:rsidRPr="003A656B">
        <w:rPr>
          <w:i/>
          <w:iCs/>
          <w:color w:val="1D1C1D"/>
          <w:sz w:val="21"/>
          <w:szCs w:val="21"/>
        </w:rPr>
        <w:t xml:space="preserve">': None, </w:t>
      </w:r>
    </w:p>
    <w:p w14:paraId="697ECA35" w14:textId="5DFF83BD" w:rsidR="11DF0364" w:rsidRPr="003A656B" w:rsidRDefault="11DF0364" w:rsidP="78DA6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riddleType</w:t>
      </w:r>
      <w:proofErr w:type="spellEnd"/>
      <w:r w:rsidRPr="003A656B">
        <w:rPr>
          <w:i/>
          <w:iCs/>
          <w:color w:val="1D1C1D"/>
          <w:sz w:val="21"/>
          <w:szCs w:val="21"/>
        </w:rPr>
        <w:t>': None</w:t>
      </w:r>
    </w:p>
    <w:p w14:paraId="1A4F1DD4" w14:textId="77777777" w:rsidR="003503D2" w:rsidRPr="003A656B" w:rsidRDefault="42DE1548" w:rsidP="257F60C8">
      <w:pPr>
        <w:pStyle w:val="ListParagraph"/>
        <w:ind w:left="0" w:firstLine="720"/>
        <w:rPr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}</w:t>
      </w:r>
      <w:r w:rsidR="1638CF74" w:rsidRPr="003A656B">
        <w:rPr>
          <w:sz w:val="21"/>
          <w:szCs w:val="21"/>
        </w:rPr>
        <w:br/>
      </w:r>
      <w:r w:rsidR="1638CF74" w:rsidRPr="003A656B">
        <w:rPr>
          <w:sz w:val="21"/>
          <w:szCs w:val="21"/>
        </w:rPr>
        <w:tab/>
      </w:r>
    </w:p>
    <w:p w14:paraId="000F4A5C" w14:textId="1D9FE634" w:rsidR="29B8E2BE" w:rsidRPr="003A656B" w:rsidRDefault="7C701B7B" w:rsidP="257F60C8">
      <w:pPr>
        <w:pStyle w:val="ListParagraph"/>
        <w:ind w:left="0" w:firstLine="720"/>
        <w:rPr>
          <w:sz w:val="21"/>
          <w:szCs w:val="21"/>
        </w:rPr>
      </w:pPr>
      <w:r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47F682C0" w:rsidRPr="003A656B">
        <w:rPr>
          <w:rFonts w:ascii="Times New Roman" w:hAnsi="Times New Roman" w:cs="Times New Roman"/>
          <w:sz w:val="24"/>
          <w:szCs w:val="24"/>
        </w:rPr>
        <w:t>Ex</w:t>
      </w:r>
      <w:r w:rsidR="00FF1958" w:rsidRPr="003A656B">
        <w:rPr>
          <w:rFonts w:ascii="Times New Roman" w:hAnsi="Times New Roman" w:cs="Times New Roman"/>
          <w:sz w:val="24"/>
          <w:szCs w:val="24"/>
        </w:rPr>
        <w:t>ample</w:t>
      </w:r>
      <w:r w:rsidR="47F682C0" w:rsidRPr="003A656B">
        <w:rPr>
          <w:rFonts w:ascii="Times New Roman" w:hAnsi="Times New Roman" w:cs="Times New Roman"/>
          <w:sz w:val="24"/>
          <w:szCs w:val="24"/>
        </w:rPr>
        <w:t xml:space="preserve"> Response</w:t>
      </w:r>
      <w:r w:rsidR="30179308" w:rsidRPr="003A656B">
        <w:rPr>
          <w:rFonts w:ascii="Times New Roman" w:hAnsi="Times New Roman" w:cs="Times New Roman"/>
          <w:sz w:val="24"/>
          <w:szCs w:val="24"/>
        </w:rPr>
        <w:t xml:space="preserve"> with a riddle in the current position</w:t>
      </w:r>
      <w:r w:rsidR="47F682C0" w:rsidRPr="003A656B">
        <w:rPr>
          <w:rFonts w:ascii="Times New Roman" w:hAnsi="Times New Roman" w:cs="Times New Roman"/>
          <w:sz w:val="24"/>
          <w:szCs w:val="24"/>
        </w:rPr>
        <w:t>:</w:t>
      </w:r>
    </w:p>
    <w:p w14:paraId="78335E94" w14:textId="77777777" w:rsidR="0003715B" w:rsidRPr="003A656B" w:rsidRDefault="0003715B" w:rsidP="6F159F31">
      <w:pPr>
        <w:pStyle w:val="ListParagraph"/>
        <w:rPr>
          <w:i/>
          <w:iCs/>
          <w:color w:val="1D1C1D"/>
          <w:sz w:val="21"/>
          <w:szCs w:val="21"/>
        </w:rPr>
      </w:pPr>
    </w:p>
    <w:p w14:paraId="6607F6AB" w14:textId="7D2B10E0" w:rsidR="65A5D3FC" w:rsidRPr="003A656B" w:rsidRDefault="65A5D3FC" w:rsidP="6F159F31">
      <w:pPr>
        <w:pStyle w:val="ListParagraph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{</w:t>
      </w:r>
      <w:r w:rsidR="3738D3FE" w:rsidRPr="003A656B">
        <w:rPr>
          <w:i/>
          <w:iCs/>
          <w:sz w:val="21"/>
          <w:szCs w:val="21"/>
        </w:rPr>
        <w:br/>
      </w:r>
      <w:r w:rsidR="3738D3FE" w:rsidRPr="003A656B">
        <w:rPr>
          <w:i/>
          <w:iCs/>
          <w:sz w:val="21"/>
          <w:szCs w:val="21"/>
        </w:rPr>
        <w:tab/>
      </w:r>
      <w:r w:rsidRPr="003A656B">
        <w:rPr>
          <w:i/>
          <w:iCs/>
          <w:color w:val="1D1C1D"/>
          <w:sz w:val="21"/>
          <w:szCs w:val="21"/>
        </w:rPr>
        <w:t xml:space="preserve">'directions': [[0, 0], [1, -1], [0, 0], [1, 0]], </w:t>
      </w:r>
    </w:p>
    <w:p w14:paraId="6EBD9A31" w14:textId="7A186173" w:rsidR="65A5D3FC" w:rsidRPr="003A656B" w:rsidRDefault="65A5D3FC" w:rsidP="6F159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 xml:space="preserve">'distances': [-1, 10, -1, 6], </w:t>
      </w:r>
    </w:p>
    <w:p w14:paraId="495B7F5C" w14:textId="36A28DF8" w:rsidR="65A5D3FC" w:rsidRPr="003A656B" w:rsidRDefault="65A5D3FC" w:rsidP="6F159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'position': [0, 0],</w:t>
      </w:r>
    </w:p>
    <w:p w14:paraId="31DE00C7" w14:textId="48BA5D52" w:rsidR="65A5D3FC" w:rsidRPr="003A656B" w:rsidRDefault="65A5D3FC" w:rsidP="6F159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rescuedItems</w:t>
      </w:r>
      <w:proofErr w:type="spellEnd"/>
      <w:r w:rsidRPr="003A656B">
        <w:rPr>
          <w:i/>
          <w:iCs/>
          <w:color w:val="1D1C1D"/>
          <w:sz w:val="21"/>
          <w:szCs w:val="21"/>
        </w:rPr>
        <w:t xml:space="preserve">': </w:t>
      </w:r>
      <w:r w:rsidR="0D83E867" w:rsidRPr="003A656B">
        <w:rPr>
          <w:i/>
          <w:iCs/>
          <w:color w:val="1D1C1D"/>
          <w:sz w:val="21"/>
          <w:szCs w:val="21"/>
        </w:rPr>
        <w:t>2</w:t>
      </w:r>
      <w:r w:rsidRPr="003A656B">
        <w:rPr>
          <w:i/>
          <w:iCs/>
          <w:color w:val="1D1C1D"/>
          <w:sz w:val="21"/>
          <w:szCs w:val="21"/>
        </w:rPr>
        <w:t>,</w:t>
      </w:r>
    </w:p>
    <w:p w14:paraId="62B6907D" w14:textId="3221EDF7" w:rsidR="65A5D3FC" w:rsidRPr="003A656B" w:rsidRDefault="65A5D3FC" w:rsidP="6F159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riddleQuestion</w:t>
      </w:r>
      <w:proofErr w:type="spellEnd"/>
      <w:r w:rsidRPr="003A656B">
        <w:rPr>
          <w:i/>
          <w:iCs/>
          <w:color w:val="1D1C1D"/>
          <w:sz w:val="21"/>
          <w:szCs w:val="21"/>
        </w:rPr>
        <w:t xml:space="preserve">': </w:t>
      </w:r>
      <w:r w:rsidR="6F63866F" w:rsidRPr="003A656B">
        <w:rPr>
          <w:i/>
          <w:iCs/>
          <w:color w:val="1D1C1D"/>
          <w:sz w:val="21"/>
          <w:szCs w:val="21"/>
        </w:rPr>
        <w:t>"110110010010011000”</w:t>
      </w:r>
      <w:r w:rsidRPr="003A656B">
        <w:rPr>
          <w:i/>
          <w:iCs/>
          <w:color w:val="1D1C1D"/>
          <w:sz w:val="21"/>
          <w:szCs w:val="21"/>
        </w:rPr>
        <w:t xml:space="preserve">, </w:t>
      </w:r>
    </w:p>
    <w:p w14:paraId="481EE8BC" w14:textId="3571305D" w:rsidR="65A5D3FC" w:rsidRPr="003A656B" w:rsidRDefault="65A5D3FC" w:rsidP="6F159F3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riddleType</w:t>
      </w:r>
      <w:proofErr w:type="spellEnd"/>
      <w:r w:rsidRPr="003A656B">
        <w:rPr>
          <w:i/>
          <w:iCs/>
          <w:color w:val="1D1C1D"/>
          <w:sz w:val="21"/>
          <w:szCs w:val="21"/>
        </w:rPr>
        <w:t xml:space="preserve">': </w:t>
      </w:r>
      <w:r w:rsidR="13227169" w:rsidRPr="003A656B">
        <w:rPr>
          <w:i/>
          <w:iCs/>
          <w:color w:val="1D1C1D"/>
          <w:sz w:val="21"/>
          <w:szCs w:val="21"/>
        </w:rPr>
        <w:t>' cipher’</w:t>
      </w:r>
    </w:p>
    <w:p w14:paraId="7AC7EF63" w14:textId="63E780DF" w:rsidR="51D6E204" w:rsidRPr="003A656B" w:rsidRDefault="65A5D3FC" w:rsidP="35B9CB40">
      <w:pPr>
        <w:pStyle w:val="ListParagraph"/>
        <w:ind w:left="0"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}</w:t>
      </w:r>
    </w:p>
    <w:p w14:paraId="5878F2E3" w14:textId="3545F305" w:rsidR="35B9CB40" w:rsidRPr="003A656B" w:rsidRDefault="35B9CB40" w:rsidP="35B9CB40">
      <w:pPr>
        <w:pStyle w:val="ListParagraph"/>
        <w:ind w:left="0"/>
        <w:rPr>
          <w:i/>
          <w:iCs/>
          <w:color w:val="1D1C1D"/>
          <w:sz w:val="21"/>
          <w:szCs w:val="21"/>
        </w:rPr>
      </w:pPr>
    </w:p>
    <w:p w14:paraId="68422F20" w14:textId="021AA8EF" w:rsidR="52CCD006" w:rsidRPr="0003715B" w:rsidRDefault="52CCD006" w:rsidP="5DD7CA8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15DFD47" w14:textId="77777777" w:rsidR="0003715B" w:rsidRDefault="0003715B" w:rsidP="1E7FA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0FAA23" w14:textId="77777777" w:rsidR="003A656B" w:rsidRDefault="003A656B" w:rsidP="1E7FA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584828" w14:textId="77777777" w:rsidR="003A656B" w:rsidRDefault="003A656B" w:rsidP="1E7FA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C88D596" w14:textId="77777777" w:rsidR="003A656B" w:rsidRDefault="003A656B" w:rsidP="1E7FA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8ACCE9" w14:textId="77777777" w:rsidR="003A656B" w:rsidRDefault="003A656B" w:rsidP="1E7FA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17F53E" w14:textId="77777777" w:rsidR="003A656B" w:rsidRPr="003A656B" w:rsidRDefault="003A656B" w:rsidP="1E7FA5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F969C6" w14:textId="77777777" w:rsidR="0003715B" w:rsidRPr="003A656B" w:rsidRDefault="0003715B" w:rsidP="1E7FA5A1">
      <w:pPr>
        <w:rPr>
          <w:rFonts w:ascii="Times New Roman" w:hAnsi="Times New Roman" w:cs="Times New Roman"/>
          <w:sz w:val="24"/>
          <w:szCs w:val="24"/>
        </w:rPr>
      </w:pPr>
    </w:p>
    <w:p w14:paraId="1E1B7C29" w14:textId="1B61C431" w:rsidR="5FAA55F4" w:rsidRPr="003A656B" w:rsidRDefault="219B7EA7" w:rsidP="0003335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21EE22FA"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olve</w:t>
      </w:r>
      <w:r w:rsidR="3323050B" w:rsidRPr="003A656B">
        <w:rPr>
          <w:sz w:val="21"/>
          <w:szCs w:val="21"/>
        </w:rPr>
        <w:br/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The </w:t>
      </w:r>
      <w:r w:rsidR="64F65244" w:rsidRPr="003A656B">
        <w:rPr>
          <w:rFonts w:ascii="Times New Roman" w:hAnsi="Times New Roman" w:cs="Times New Roman"/>
          <w:sz w:val="24"/>
          <w:szCs w:val="24"/>
        </w:rPr>
        <w:t>API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 is used to </w:t>
      </w:r>
      <w:r w:rsidR="33BE76ED" w:rsidRPr="003A656B">
        <w:rPr>
          <w:rFonts w:ascii="Times New Roman" w:hAnsi="Times New Roman" w:cs="Times New Roman"/>
          <w:sz w:val="24"/>
          <w:szCs w:val="24"/>
        </w:rPr>
        <w:t>solve the riddle in the current step</w:t>
      </w:r>
      <w:r w:rsidR="5CCA3FD5" w:rsidRPr="003A656B">
        <w:rPr>
          <w:rFonts w:ascii="Times New Roman" w:hAnsi="Times New Roman" w:cs="Times New Roman"/>
          <w:sz w:val="24"/>
          <w:szCs w:val="24"/>
        </w:rPr>
        <w:t>/position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 in the maze.</w:t>
      </w:r>
      <w:r w:rsidR="3323050B" w:rsidRPr="003A656B">
        <w:rPr>
          <w:sz w:val="21"/>
          <w:szCs w:val="21"/>
        </w:rPr>
        <w:br/>
      </w:r>
      <w:r w:rsidR="73F5D70D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5150D906" w:rsidRPr="003A656B">
        <w:rPr>
          <w:rFonts w:ascii="Times New Roman" w:hAnsi="Times New Roman" w:cs="Times New Roman"/>
          <w:b/>
          <w:sz w:val="24"/>
          <w:szCs w:val="24"/>
        </w:rPr>
        <w:t>API:</w:t>
      </w:r>
      <w:r w:rsidR="5150D906" w:rsidRPr="003A656B">
        <w:rPr>
          <w:rFonts w:ascii="Times New Roman" w:hAnsi="Times New Roman" w:cs="Times New Roman"/>
          <w:sz w:val="24"/>
          <w:szCs w:val="24"/>
        </w:rPr>
        <w:t xml:space="preserve"> POST /</w:t>
      </w:r>
      <w:r w:rsidR="624A532D" w:rsidRPr="003A656B">
        <w:rPr>
          <w:rFonts w:ascii="Times New Roman" w:hAnsi="Times New Roman" w:cs="Times New Roman"/>
          <w:sz w:val="24"/>
          <w:szCs w:val="24"/>
        </w:rPr>
        <w:t>solve</w:t>
      </w:r>
      <w:r w:rsidR="3323050B" w:rsidRPr="003A656B">
        <w:rPr>
          <w:sz w:val="21"/>
          <w:szCs w:val="21"/>
        </w:rPr>
        <w:br/>
      </w:r>
      <w:r w:rsidR="44BD8545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3323050B" w:rsidRPr="003A656B">
        <w:rPr>
          <w:rFonts w:ascii="Times New Roman" w:hAnsi="Times New Roman" w:cs="Times New Roman"/>
          <w:sz w:val="24"/>
          <w:szCs w:val="24"/>
        </w:rPr>
        <w:t>The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 request should contain “</w:t>
      </w:r>
      <w:proofErr w:type="spellStart"/>
      <w:r w:rsidR="432A5708" w:rsidRPr="003A656B">
        <w:rPr>
          <w:rFonts w:ascii="Times New Roman" w:hAnsi="Times New Roman" w:cs="Times New Roman"/>
          <w:b/>
          <w:bCs/>
          <w:sz w:val="24"/>
          <w:szCs w:val="24"/>
        </w:rPr>
        <w:t>agentId</w:t>
      </w:r>
      <w:proofErr w:type="spellEnd"/>
      <w:proofErr w:type="gramStart"/>
      <w:r w:rsidR="432A5708" w:rsidRPr="003A656B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="432A5708" w:rsidRPr="003A656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5EE87AF9" w:rsidRPr="003A656B">
        <w:rPr>
          <w:rFonts w:ascii="Times New Roman" w:hAnsi="Times New Roman" w:cs="Times New Roman"/>
          <w:b/>
          <w:bCs/>
          <w:sz w:val="24"/>
          <w:szCs w:val="24"/>
        </w:rPr>
        <w:t>riddleType</w:t>
      </w:r>
      <w:proofErr w:type="spellEnd"/>
      <w:r w:rsidR="64F65244" w:rsidRPr="003A656B">
        <w:rPr>
          <w:rFonts w:ascii="Times New Roman" w:hAnsi="Times New Roman" w:cs="Times New Roman"/>
          <w:sz w:val="24"/>
          <w:szCs w:val="24"/>
        </w:rPr>
        <w:t>”</w:t>
      </w:r>
      <w:r w:rsidR="339032CF" w:rsidRPr="003A656B">
        <w:rPr>
          <w:rFonts w:ascii="Times New Roman" w:hAnsi="Times New Roman" w:cs="Times New Roman"/>
          <w:sz w:val="24"/>
          <w:szCs w:val="24"/>
        </w:rPr>
        <w:t xml:space="preserve"> and</w:t>
      </w:r>
      <w:r w:rsidR="4C4B2520" w:rsidRPr="003A656B">
        <w:rPr>
          <w:rFonts w:ascii="Times New Roman" w:hAnsi="Times New Roman" w:cs="Times New Roman"/>
          <w:sz w:val="24"/>
          <w:szCs w:val="24"/>
        </w:rPr>
        <w:t xml:space="preserve"> “</w:t>
      </w:r>
      <w:r w:rsidR="4C4B2520" w:rsidRPr="003A656B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4C4B2520" w:rsidRPr="003A656B">
        <w:rPr>
          <w:rFonts w:ascii="Times New Roman" w:hAnsi="Times New Roman" w:cs="Times New Roman"/>
          <w:sz w:val="24"/>
          <w:szCs w:val="24"/>
        </w:rPr>
        <w:t>”</w:t>
      </w:r>
    </w:p>
    <w:p w14:paraId="34741E4F" w14:textId="77777777" w:rsidR="00E30798" w:rsidRPr="003A656B" w:rsidRDefault="70A09E3B" w:rsidP="2ECE190A">
      <w:pPr>
        <w:pStyle w:val="ListParagraph"/>
        <w:rPr>
          <w:rFonts w:eastAsiaTheme="minorEastAsia"/>
          <w:i/>
          <w:iCs/>
          <w:sz w:val="21"/>
          <w:szCs w:val="21"/>
        </w:rPr>
      </w:pPr>
      <w:r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009F4FD9" w:rsidRPr="003A656B">
        <w:rPr>
          <w:rFonts w:ascii="Times New Roman" w:hAnsi="Times New Roman" w:cs="Times New Roman"/>
          <w:sz w:val="24"/>
          <w:szCs w:val="24"/>
        </w:rPr>
        <w:t>Example Request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: </w:t>
      </w:r>
      <w:r w:rsidR="432A5708" w:rsidRPr="003A656B">
        <w:rPr>
          <w:sz w:val="21"/>
          <w:szCs w:val="21"/>
        </w:rPr>
        <w:br/>
      </w:r>
    </w:p>
    <w:p w14:paraId="1BEF9ACF" w14:textId="10EB7855" w:rsidR="432A5708" w:rsidRPr="003A656B" w:rsidRDefault="432A5708" w:rsidP="2ECE190A">
      <w:pPr>
        <w:pStyle w:val="ListParagraph"/>
        <w:rPr>
          <w:rFonts w:eastAsiaTheme="minorEastAsia"/>
          <w:i/>
          <w:iCs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{</w:t>
      </w:r>
    </w:p>
    <w:p w14:paraId="3A895541" w14:textId="72F98E73" w:rsidR="432A5708" w:rsidRPr="003A656B" w:rsidRDefault="432A5708" w:rsidP="0AC1B30C">
      <w:pPr>
        <w:pStyle w:val="ListParagraph"/>
        <w:ind w:left="1440"/>
        <w:rPr>
          <w:rFonts w:eastAsiaTheme="minorEastAsia"/>
          <w:i/>
          <w:iCs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“</w:t>
      </w:r>
      <w:proofErr w:type="spellStart"/>
      <w:r w:rsidRPr="003A656B">
        <w:rPr>
          <w:rFonts w:eastAsiaTheme="minorEastAsia"/>
          <w:i/>
          <w:iCs/>
          <w:sz w:val="21"/>
          <w:szCs w:val="21"/>
        </w:rPr>
        <w:t>agentId</w:t>
      </w:r>
      <w:proofErr w:type="spellEnd"/>
      <w:r w:rsidRPr="003A656B">
        <w:rPr>
          <w:rFonts w:eastAsiaTheme="minorEastAsia"/>
          <w:i/>
          <w:iCs/>
          <w:sz w:val="21"/>
          <w:szCs w:val="21"/>
        </w:rPr>
        <w:t>”: “team_1_agent”,</w:t>
      </w:r>
    </w:p>
    <w:p w14:paraId="718E7CD9" w14:textId="46D71F34" w:rsidR="432A5708" w:rsidRPr="003A656B" w:rsidRDefault="432A5708" w:rsidP="0AC1B30C">
      <w:pPr>
        <w:pStyle w:val="ListParagraph"/>
        <w:ind w:left="1440"/>
        <w:rPr>
          <w:rFonts w:eastAsiaTheme="minorEastAsia"/>
          <w:i/>
          <w:iCs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“</w:t>
      </w:r>
      <w:proofErr w:type="spellStart"/>
      <w:r w:rsidR="4F4A4781" w:rsidRPr="003A656B">
        <w:rPr>
          <w:rFonts w:eastAsiaTheme="minorEastAsia"/>
          <w:i/>
          <w:iCs/>
          <w:sz w:val="21"/>
          <w:szCs w:val="21"/>
        </w:rPr>
        <w:t>riddleType</w:t>
      </w:r>
      <w:proofErr w:type="spellEnd"/>
      <w:r w:rsidRPr="003A656B">
        <w:rPr>
          <w:rFonts w:eastAsiaTheme="minorEastAsia"/>
          <w:i/>
          <w:iCs/>
          <w:sz w:val="21"/>
          <w:szCs w:val="21"/>
        </w:rPr>
        <w:t>”: “</w:t>
      </w:r>
      <w:r w:rsidR="266650EC" w:rsidRPr="003A656B">
        <w:rPr>
          <w:rFonts w:eastAsiaTheme="minorEastAsia"/>
          <w:i/>
          <w:iCs/>
          <w:sz w:val="21"/>
          <w:szCs w:val="21"/>
        </w:rPr>
        <w:t>cipher</w:t>
      </w:r>
      <w:r w:rsidR="33BE76ED" w:rsidRPr="003A656B">
        <w:rPr>
          <w:rFonts w:eastAsiaTheme="minorEastAsia"/>
          <w:i/>
          <w:iCs/>
          <w:sz w:val="21"/>
          <w:szCs w:val="21"/>
        </w:rPr>
        <w:t>”</w:t>
      </w:r>
      <w:r w:rsidR="47261984" w:rsidRPr="003A656B">
        <w:rPr>
          <w:rFonts w:eastAsiaTheme="minorEastAsia"/>
          <w:i/>
          <w:iCs/>
          <w:sz w:val="21"/>
          <w:szCs w:val="21"/>
        </w:rPr>
        <w:t>,</w:t>
      </w:r>
    </w:p>
    <w:p w14:paraId="6ABCD085" w14:textId="3E6606A5" w:rsidR="76803624" w:rsidRPr="003A656B" w:rsidRDefault="47261984" w:rsidP="0AC1B30C">
      <w:pPr>
        <w:pStyle w:val="ListParagraph"/>
        <w:ind w:left="1440"/>
        <w:rPr>
          <w:rFonts w:eastAsiaTheme="minorEastAsia"/>
          <w:i/>
          <w:iCs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“solution”: “</w:t>
      </w:r>
      <w:proofErr w:type="spellStart"/>
      <w:r w:rsidRPr="003A656B">
        <w:rPr>
          <w:rFonts w:eastAsiaTheme="minorEastAsia"/>
          <w:i/>
          <w:iCs/>
          <w:sz w:val="21"/>
          <w:szCs w:val="21"/>
        </w:rPr>
        <w:t>cipher_solution</w:t>
      </w:r>
      <w:proofErr w:type="spellEnd"/>
      <w:r w:rsidRPr="003A656B">
        <w:rPr>
          <w:rFonts w:eastAsiaTheme="minorEastAsia"/>
          <w:i/>
          <w:iCs/>
          <w:sz w:val="21"/>
          <w:szCs w:val="21"/>
        </w:rPr>
        <w:t>”</w:t>
      </w:r>
    </w:p>
    <w:p w14:paraId="68967D49" w14:textId="77777777" w:rsidR="00E30798" w:rsidRPr="003A656B" w:rsidRDefault="432A5708" w:rsidP="0D6ECE78">
      <w:pPr>
        <w:pStyle w:val="ListParagraph"/>
        <w:rPr>
          <w:rFonts w:eastAsiaTheme="minorEastAsia"/>
          <w:i/>
          <w:iCs/>
          <w:sz w:val="21"/>
          <w:szCs w:val="21"/>
        </w:rPr>
      </w:pPr>
      <w:r w:rsidRPr="003A656B">
        <w:rPr>
          <w:rFonts w:eastAsiaTheme="minorEastAsia"/>
          <w:i/>
          <w:iCs/>
          <w:sz w:val="21"/>
          <w:szCs w:val="21"/>
        </w:rPr>
        <w:t>}</w:t>
      </w:r>
    </w:p>
    <w:p w14:paraId="79623D1A" w14:textId="77777777" w:rsidR="00E30798" w:rsidRPr="003A656B" w:rsidRDefault="00E30798" w:rsidP="0D6ECE78">
      <w:pPr>
        <w:pStyle w:val="ListParagraph"/>
        <w:rPr>
          <w:rFonts w:eastAsiaTheme="minorEastAsia"/>
          <w:i/>
          <w:iCs/>
          <w:sz w:val="21"/>
          <w:szCs w:val="21"/>
        </w:rPr>
      </w:pPr>
    </w:p>
    <w:p w14:paraId="72E17D6E" w14:textId="705148C9" w:rsidR="432A5708" w:rsidRPr="003A656B" w:rsidRDefault="3323050B" w:rsidP="0D6ECE78">
      <w:pPr>
        <w:pStyle w:val="ListParagraph"/>
        <w:rPr>
          <w:sz w:val="21"/>
          <w:szCs w:val="21"/>
        </w:rPr>
      </w:pPr>
      <w:r w:rsidRPr="003A656B">
        <w:rPr>
          <w:sz w:val="21"/>
          <w:szCs w:val="21"/>
        </w:rPr>
        <w:br/>
      </w:r>
      <w:r w:rsidR="6E710FB1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The response will contain the </w:t>
      </w:r>
      <w:r w:rsidR="2F73D466" w:rsidRPr="003A656B">
        <w:rPr>
          <w:rFonts w:ascii="Times New Roman" w:hAnsi="Times New Roman" w:cs="Times New Roman"/>
          <w:sz w:val="24"/>
          <w:szCs w:val="24"/>
        </w:rPr>
        <w:t>same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 state </w:t>
      </w:r>
      <w:r w:rsidR="2162B50D" w:rsidRPr="003A656B">
        <w:rPr>
          <w:rFonts w:ascii="Times New Roman" w:hAnsi="Times New Roman" w:cs="Times New Roman"/>
          <w:sz w:val="24"/>
          <w:szCs w:val="24"/>
        </w:rPr>
        <w:t>as before solving</w:t>
      </w:r>
      <w:r w:rsidR="64F65244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2162B50D" w:rsidRPr="003A656B">
        <w:rPr>
          <w:rFonts w:ascii="Times New Roman" w:hAnsi="Times New Roman" w:cs="Times New Roman"/>
          <w:sz w:val="24"/>
          <w:szCs w:val="24"/>
        </w:rPr>
        <w:t>attempt (</w:t>
      </w:r>
      <w:r w:rsidR="50B0697A" w:rsidRPr="003A656B">
        <w:rPr>
          <w:rFonts w:ascii="Times New Roman" w:hAnsi="Times New Roman" w:cs="Times New Roman"/>
          <w:sz w:val="24"/>
          <w:szCs w:val="24"/>
        </w:rPr>
        <w:t>you are</w:t>
      </w:r>
      <w:r w:rsidR="2162B50D" w:rsidRPr="003A656B">
        <w:rPr>
          <w:rFonts w:ascii="Times New Roman" w:hAnsi="Times New Roman" w:cs="Times New Roman"/>
          <w:sz w:val="24"/>
          <w:szCs w:val="24"/>
        </w:rPr>
        <w:t xml:space="preserve"> still in the same position)</w:t>
      </w:r>
      <w:r w:rsidR="64F65244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containing </w:t>
      </w:r>
      <w:r w:rsidR="432A5708" w:rsidRPr="003A656B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="3DC08861" w:rsidRPr="003A656B">
        <w:rPr>
          <w:rFonts w:ascii="Times New Roman" w:hAnsi="Times New Roman" w:cs="Times New Roman"/>
          <w:sz w:val="24"/>
          <w:szCs w:val="24"/>
        </w:rPr>
        <w:t xml:space="preserve"> (current position)</w:t>
      </w:r>
      <w:r w:rsidR="64F65244" w:rsidRPr="003A656B">
        <w:rPr>
          <w:rFonts w:ascii="Times New Roman" w:hAnsi="Times New Roman" w:cs="Times New Roman"/>
          <w:sz w:val="24"/>
          <w:szCs w:val="24"/>
        </w:rPr>
        <w:t>,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432A5708" w:rsidRPr="003A656B">
        <w:rPr>
          <w:rFonts w:ascii="Times New Roman" w:hAnsi="Times New Roman" w:cs="Times New Roman"/>
          <w:b/>
          <w:bCs/>
          <w:sz w:val="24"/>
          <w:szCs w:val="24"/>
        </w:rPr>
        <w:t>distances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, </w:t>
      </w:r>
      <w:r w:rsidR="432A5708" w:rsidRPr="003A656B">
        <w:rPr>
          <w:rFonts w:ascii="Times New Roman" w:hAnsi="Times New Roman" w:cs="Times New Roman"/>
          <w:b/>
          <w:bCs/>
          <w:sz w:val="24"/>
          <w:szCs w:val="24"/>
        </w:rPr>
        <w:t>directions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432A5708" w:rsidRPr="003A656B">
        <w:rPr>
          <w:rFonts w:ascii="Times New Roman" w:hAnsi="Times New Roman" w:cs="Times New Roman"/>
          <w:b/>
          <w:bCs/>
          <w:sz w:val="24"/>
          <w:szCs w:val="24"/>
        </w:rPr>
        <w:t>rescuedItems</w:t>
      </w:r>
      <w:proofErr w:type="spellEnd"/>
      <w:r w:rsidR="7F759415" w:rsidRPr="003A656B">
        <w:rPr>
          <w:rFonts w:ascii="Times New Roman" w:hAnsi="Times New Roman" w:cs="Times New Roman"/>
          <w:sz w:val="24"/>
          <w:szCs w:val="24"/>
        </w:rPr>
        <w:t xml:space="preserve"> increased by one if riddle is </w:t>
      </w:r>
      <w:r w:rsidR="6BDFAD60" w:rsidRPr="003A656B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7F759415" w:rsidRPr="003A656B">
        <w:rPr>
          <w:rFonts w:ascii="Times New Roman" w:hAnsi="Times New Roman" w:cs="Times New Roman"/>
          <w:sz w:val="24"/>
          <w:szCs w:val="24"/>
        </w:rPr>
        <w:t>solved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432A5708" w:rsidRPr="003A656B">
        <w:rPr>
          <w:rFonts w:ascii="Times New Roman" w:hAnsi="Times New Roman" w:cs="Times New Roman"/>
          <w:b/>
          <w:bCs/>
          <w:sz w:val="24"/>
          <w:szCs w:val="24"/>
        </w:rPr>
        <w:t>riddleType</w:t>
      </w:r>
      <w:proofErr w:type="spellEnd"/>
      <w:r w:rsidR="5F855F54" w:rsidRPr="003A656B">
        <w:rPr>
          <w:rFonts w:ascii="Times New Roman" w:hAnsi="Times New Roman" w:cs="Times New Roman"/>
          <w:sz w:val="24"/>
          <w:szCs w:val="24"/>
        </w:rPr>
        <w:t xml:space="preserve"> with None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432A5708" w:rsidRPr="003A656B">
        <w:rPr>
          <w:rFonts w:ascii="Times New Roman" w:hAnsi="Times New Roman" w:cs="Times New Roman"/>
          <w:b/>
          <w:bCs/>
          <w:sz w:val="24"/>
          <w:szCs w:val="24"/>
        </w:rPr>
        <w:t>riddleQuestion</w:t>
      </w:r>
      <w:proofErr w:type="spellEnd"/>
      <w:r w:rsidR="1AB09552" w:rsidRPr="003A656B">
        <w:rPr>
          <w:rFonts w:ascii="Times New Roman" w:hAnsi="Times New Roman" w:cs="Times New Roman"/>
          <w:sz w:val="24"/>
          <w:szCs w:val="24"/>
        </w:rPr>
        <w:t xml:space="preserve"> with None</w:t>
      </w:r>
      <w:r w:rsidR="432A5708" w:rsidRPr="003A656B">
        <w:rPr>
          <w:sz w:val="21"/>
          <w:szCs w:val="21"/>
        </w:rPr>
        <w:br/>
      </w:r>
      <w:r w:rsidR="1AE66736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006B5219" w:rsidRPr="003A656B">
        <w:rPr>
          <w:rFonts w:ascii="Times New Roman" w:hAnsi="Times New Roman" w:cs="Times New Roman"/>
          <w:sz w:val="24"/>
          <w:szCs w:val="24"/>
        </w:rPr>
        <w:t>Example Response</w:t>
      </w:r>
      <w:r w:rsidR="432A5708" w:rsidRPr="003A65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F8B676" w14:textId="77777777" w:rsidR="00E30798" w:rsidRPr="003A656B" w:rsidRDefault="00E30798" w:rsidP="793EE771">
      <w:pPr>
        <w:pStyle w:val="ListParagraph"/>
        <w:ind w:left="0" w:firstLine="720"/>
        <w:rPr>
          <w:i/>
          <w:iCs/>
          <w:color w:val="1D1C1D"/>
          <w:sz w:val="21"/>
          <w:szCs w:val="21"/>
        </w:rPr>
      </w:pPr>
    </w:p>
    <w:p w14:paraId="6A2CAFBD" w14:textId="48CF18D6" w:rsidR="21EE22FA" w:rsidRPr="003A656B" w:rsidRDefault="432A5708" w:rsidP="793EE771">
      <w:pPr>
        <w:pStyle w:val="ListParagraph"/>
        <w:ind w:left="0"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{</w:t>
      </w:r>
    </w:p>
    <w:p w14:paraId="594FEA64" w14:textId="0C709DC4" w:rsidR="432A5708" w:rsidRPr="003A656B" w:rsidRDefault="432A5708" w:rsidP="793EE77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 xml:space="preserve">'directions': [[0, 0], [1, -1], [0, 0], [1, 0]], </w:t>
      </w:r>
    </w:p>
    <w:p w14:paraId="0EA2DBD0" w14:textId="7A186173" w:rsidR="432A5708" w:rsidRPr="003A656B" w:rsidRDefault="432A5708" w:rsidP="793EE77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 xml:space="preserve">'distances': [-1, 10, -1, 6], </w:t>
      </w:r>
    </w:p>
    <w:p w14:paraId="1E2540E9" w14:textId="3A6F3F7F" w:rsidR="432A5708" w:rsidRPr="003A656B" w:rsidRDefault="432A5708" w:rsidP="793EE77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'position': [0, 0],</w:t>
      </w:r>
    </w:p>
    <w:p w14:paraId="05CFC720" w14:textId="1486ED7E" w:rsidR="432A5708" w:rsidRPr="003A656B" w:rsidRDefault="432A5708" w:rsidP="793EE77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rescuedItems</w:t>
      </w:r>
      <w:proofErr w:type="spellEnd"/>
      <w:r w:rsidRPr="003A656B">
        <w:rPr>
          <w:i/>
          <w:iCs/>
          <w:color w:val="1D1C1D"/>
          <w:sz w:val="21"/>
          <w:szCs w:val="21"/>
        </w:rPr>
        <w:t xml:space="preserve">': </w:t>
      </w:r>
      <w:r w:rsidR="240412E6" w:rsidRPr="003A656B">
        <w:rPr>
          <w:i/>
          <w:iCs/>
          <w:color w:val="1D1C1D"/>
          <w:sz w:val="21"/>
          <w:szCs w:val="21"/>
        </w:rPr>
        <w:t>1</w:t>
      </w:r>
      <w:r w:rsidRPr="003A656B">
        <w:rPr>
          <w:i/>
          <w:iCs/>
          <w:color w:val="1D1C1D"/>
          <w:sz w:val="21"/>
          <w:szCs w:val="21"/>
        </w:rPr>
        <w:t>,</w:t>
      </w:r>
    </w:p>
    <w:p w14:paraId="00A97C13" w14:textId="14ED0633" w:rsidR="432A5708" w:rsidRPr="003A656B" w:rsidRDefault="432A5708" w:rsidP="793EE77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riddleQuestion</w:t>
      </w:r>
      <w:proofErr w:type="spellEnd"/>
      <w:r w:rsidRPr="003A656B">
        <w:rPr>
          <w:i/>
          <w:iCs/>
          <w:color w:val="1D1C1D"/>
          <w:sz w:val="21"/>
          <w:szCs w:val="21"/>
        </w:rPr>
        <w:t xml:space="preserve">': None, </w:t>
      </w:r>
    </w:p>
    <w:p w14:paraId="424646CE" w14:textId="5DFF83BD" w:rsidR="432A5708" w:rsidRPr="003A656B" w:rsidRDefault="432A5708" w:rsidP="793EE771">
      <w:pPr>
        <w:pStyle w:val="ListParagraph"/>
        <w:ind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'</w:t>
      </w:r>
      <w:proofErr w:type="spellStart"/>
      <w:r w:rsidRPr="003A656B">
        <w:rPr>
          <w:i/>
          <w:iCs/>
          <w:color w:val="1D1C1D"/>
          <w:sz w:val="21"/>
          <w:szCs w:val="21"/>
        </w:rPr>
        <w:t>riddleType</w:t>
      </w:r>
      <w:proofErr w:type="spellEnd"/>
      <w:r w:rsidRPr="003A656B">
        <w:rPr>
          <w:i/>
          <w:iCs/>
          <w:color w:val="1D1C1D"/>
          <w:sz w:val="21"/>
          <w:szCs w:val="21"/>
        </w:rPr>
        <w:t>': None</w:t>
      </w:r>
    </w:p>
    <w:p w14:paraId="749F3EFE" w14:textId="6FFCB417" w:rsidR="4D31CF29" w:rsidRPr="003A656B" w:rsidRDefault="432A5708" w:rsidP="4D31CF29">
      <w:pPr>
        <w:pStyle w:val="ListParagraph"/>
        <w:ind w:left="0" w:firstLine="720"/>
        <w:rPr>
          <w:i/>
          <w:iCs/>
          <w:sz w:val="21"/>
          <w:szCs w:val="21"/>
        </w:rPr>
      </w:pPr>
      <w:r w:rsidRPr="003A656B">
        <w:rPr>
          <w:i/>
          <w:iCs/>
          <w:color w:val="1D1C1D"/>
          <w:sz w:val="21"/>
          <w:szCs w:val="21"/>
        </w:rPr>
        <w:t>}</w:t>
      </w:r>
    </w:p>
    <w:p w14:paraId="1C7946DF" w14:textId="2FB54584" w:rsidR="232F7226" w:rsidRPr="003A656B" w:rsidRDefault="232F7226" w:rsidP="232F7226">
      <w:pPr>
        <w:pStyle w:val="ListParagraph"/>
        <w:ind w:left="0" w:firstLine="720"/>
        <w:rPr>
          <w:i/>
          <w:iCs/>
          <w:color w:val="1D1C1D"/>
          <w:sz w:val="21"/>
          <w:szCs w:val="21"/>
        </w:rPr>
      </w:pPr>
    </w:p>
    <w:p w14:paraId="598CE76A" w14:textId="13D5620A" w:rsidR="4D31CF29" w:rsidRPr="003A656B" w:rsidRDefault="4D31CF29" w:rsidP="4D31CF29">
      <w:pPr>
        <w:pStyle w:val="ListParagraph"/>
        <w:ind w:left="0" w:firstLine="720"/>
        <w:rPr>
          <w:color w:val="1D1C1D"/>
          <w:sz w:val="21"/>
          <w:szCs w:val="21"/>
        </w:rPr>
      </w:pPr>
    </w:p>
    <w:p w14:paraId="423ACB46" w14:textId="07F39E41" w:rsidR="77CAE37E" w:rsidRPr="003A656B" w:rsidRDefault="006238A9" w:rsidP="00033350">
      <w:pPr>
        <w:pStyle w:val="ListParagraph"/>
        <w:numPr>
          <w:ilvl w:val="0"/>
          <w:numId w:val="37"/>
        </w:numPr>
        <w:rPr>
          <w:rFonts w:eastAsiaTheme="minorEastAsia"/>
          <w:sz w:val="21"/>
          <w:szCs w:val="21"/>
        </w:rPr>
      </w:pPr>
      <w:r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="78E25A96" w:rsidRPr="003A656B">
        <w:rPr>
          <w:rFonts w:ascii="Times New Roman" w:hAnsi="Times New Roman" w:cs="Times New Roman"/>
          <w:b/>
          <w:bCs/>
          <w:sz w:val="24"/>
          <w:szCs w:val="24"/>
          <w:u w:val="single"/>
        </w:rPr>
        <w:t>eave</w:t>
      </w:r>
      <w:r w:rsidRPr="003A656B">
        <w:rPr>
          <w:sz w:val="21"/>
          <w:szCs w:val="21"/>
        </w:rPr>
        <w:br/>
      </w:r>
      <w:r w:rsidR="586EAD39" w:rsidRPr="003A656B">
        <w:rPr>
          <w:rFonts w:ascii="Times New Roman" w:hAnsi="Times New Roman" w:cs="Times New Roman"/>
          <w:sz w:val="24"/>
          <w:szCs w:val="24"/>
        </w:rPr>
        <w:t>This</w:t>
      </w:r>
      <w:r w:rsidR="278CCF04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77CAE37E" w:rsidRPr="003A656B">
        <w:rPr>
          <w:rFonts w:ascii="Times New Roman" w:hAnsi="Times New Roman" w:cs="Times New Roman"/>
          <w:sz w:val="24"/>
          <w:szCs w:val="24"/>
        </w:rPr>
        <w:t xml:space="preserve">API is used to </w:t>
      </w:r>
      <w:r w:rsidR="1CE4331B" w:rsidRPr="003A656B">
        <w:rPr>
          <w:rFonts w:ascii="Times New Roman" w:hAnsi="Times New Roman" w:cs="Times New Roman"/>
          <w:sz w:val="24"/>
          <w:szCs w:val="24"/>
        </w:rPr>
        <w:t>quit</w:t>
      </w:r>
      <w:r w:rsidR="725FDDC8" w:rsidRPr="003A656B">
        <w:rPr>
          <w:rFonts w:ascii="Times New Roman" w:hAnsi="Times New Roman" w:cs="Times New Roman"/>
          <w:sz w:val="24"/>
          <w:szCs w:val="24"/>
        </w:rPr>
        <w:t xml:space="preserve"> the</w:t>
      </w:r>
      <w:r w:rsidR="1CE4331B" w:rsidRPr="003A656B">
        <w:rPr>
          <w:rFonts w:ascii="Times New Roman" w:hAnsi="Times New Roman" w:cs="Times New Roman"/>
          <w:sz w:val="24"/>
          <w:szCs w:val="24"/>
        </w:rPr>
        <w:t xml:space="preserve"> </w:t>
      </w:r>
      <w:r w:rsidR="00CB7C1A" w:rsidRPr="003A656B">
        <w:rPr>
          <w:rFonts w:ascii="Times New Roman" w:hAnsi="Times New Roman" w:cs="Times New Roman"/>
          <w:sz w:val="24"/>
          <w:szCs w:val="24"/>
        </w:rPr>
        <w:t>simulation;</w:t>
      </w:r>
      <w:r w:rsidR="10B4FA1B" w:rsidRPr="003A656B">
        <w:rPr>
          <w:rFonts w:ascii="Times New Roman" w:hAnsi="Times New Roman" w:cs="Times New Roman"/>
          <w:sz w:val="24"/>
          <w:szCs w:val="24"/>
        </w:rPr>
        <w:t xml:space="preserve"> the server calculates the agent score and saves the attempt</w:t>
      </w:r>
      <w:r w:rsidR="77CAE37E" w:rsidRPr="003A656B">
        <w:rPr>
          <w:rFonts w:ascii="Times New Roman" w:hAnsi="Times New Roman" w:cs="Times New Roman"/>
          <w:sz w:val="24"/>
          <w:szCs w:val="24"/>
        </w:rPr>
        <w:t xml:space="preserve">. </w:t>
      </w:r>
      <w:r w:rsidRPr="003A656B">
        <w:rPr>
          <w:sz w:val="21"/>
          <w:szCs w:val="21"/>
        </w:rPr>
        <w:br/>
      </w:r>
      <w:r w:rsidR="41E1C9D9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1E86F9A1" w:rsidRPr="003A656B">
        <w:rPr>
          <w:rFonts w:ascii="Times New Roman" w:hAnsi="Times New Roman" w:cs="Times New Roman"/>
          <w:sz w:val="24"/>
          <w:szCs w:val="24"/>
        </w:rPr>
        <w:t>API: POST /leave</w:t>
      </w:r>
      <w:r w:rsidRPr="003A656B">
        <w:rPr>
          <w:sz w:val="21"/>
          <w:szCs w:val="21"/>
        </w:rPr>
        <w:br/>
      </w:r>
      <w:r w:rsidR="3B8D6EA6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77CAE37E" w:rsidRPr="003A656B">
        <w:rPr>
          <w:rFonts w:ascii="Times New Roman" w:hAnsi="Times New Roman" w:cs="Times New Roman"/>
          <w:sz w:val="24"/>
          <w:szCs w:val="24"/>
        </w:rPr>
        <w:t>The request should contain “</w:t>
      </w:r>
      <w:proofErr w:type="spellStart"/>
      <w:r w:rsidR="77CAE37E" w:rsidRPr="003A656B">
        <w:rPr>
          <w:rFonts w:ascii="Times New Roman" w:hAnsi="Times New Roman" w:cs="Times New Roman"/>
          <w:b/>
          <w:bCs/>
          <w:sz w:val="24"/>
          <w:szCs w:val="24"/>
        </w:rPr>
        <w:t>agentId</w:t>
      </w:r>
      <w:proofErr w:type="spellEnd"/>
      <w:r w:rsidR="77CAE37E" w:rsidRPr="003A656B">
        <w:rPr>
          <w:rFonts w:ascii="Times New Roman" w:hAnsi="Times New Roman" w:cs="Times New Roman"/>
          <w:sz w:val="24"/>
          <w:szCs w:val="24"/>
        </w:rPr>
        <w:t>”</w:t>
      </w:r>
      <w:r w:rsidRPr="003A656B">
        <w:rPr>
          <w:sz w:val="21"/>
          <w:szCs w:val="21"/>
        </w:rPr>
        <w:br/>
      </w:r>
      <w:r w:rsidR="5129E6E0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="009F4FD9" w:rsidRPr="003A656B">
        <w:rPr>
          <w:rFonts w:ascii="Times New Roman" w:hAnsi="Times New Roman" w:cs="Times New Roman"/>
          <w:sz w:val="24"/>
          <w:szCs w:val="24"/>
        </w:rPr>
        <w:t>Example Request</w:t>
      </w:r>
      <w:r w:rsidR="77CAE37E" w:rsidRPr="003A656B">
        <w:rPr>
          <w:rFonts w:ascii="Times New Roman" w:hAnsi="Times New Roman" w:cs="Times New Roman"/>
          <w:sz w:val="24"/>
          <w:szCs w:val="24"/>
        </w:rPr>
        <w:t xml:space="preserve">: </w:t>
      </w:r>
      <w:r w:rsidR="77CAE37E" w:rsidRPr="003A656B">
        <w:rPr>
          <w:sz w:val="21"/>
          <w:szCs w:val="21"/>
        </w:rPr>
        <w:br/>
      </w:r>
      <w:r w:rsidR="77CAE37E" w:rsidRPr="003A656B">
        <w:rPr>
          <w:rFonts w:eastAsiaTheme="minorEastAsia"/>
          <w:sz w:val="21"/>
          <w:szCs w:val="21"/>
        </w:rPr>
        <w:t>{</w:t>
      </w:r>
    </w:p>
    <w:p w14:paraId="0813D8A6" w14:textId="72F98E73" w:rsidR="77CAE37E" w:rsidRPr="003A656B" w:rsidRDefault="77CAE37E" w:rsidP="47A10F1A">
      <w:pPr>
        <w:pStyle w:val="ListParagraph"/>
        <w:ind w:firstLine="720"/>
        <w:rPr>
          <w:rFonts w:eastAsiaTheme="minorEastAsia"/>
          <w:sz w:val="21"/>
          <w:szCs w:val="21"/>
        </w:rPr>
      </w:pPr>
      <w:r w:rsidRPr="003A656B">
        <w:rPr>
          <w:rFonts w:eastAsiaTheme="minorEastAsia"/>
          <w:sz w:val="21"/>
          <w:szCs w:val="21"/>
        </w:rPr>
        <w:t>“</w:t>
      </w:r>
      <w:proofErr w:type="spellStart"/>
      <w:r w:rsidRPr="003A656B">
        <w:rPr>
          <w:rFonts w:eastAsiaTheme="minorEastAsia"/>
          <w:sz w:val="21"/>
          <w:szCs w:val="21"/>
        </w:rPr>
        <w:t>agentId</w:t>
      </w:r>
      <w:proofErr w:type="spellEnd"/>
      <w:r w:rsidRPr="003A656B">
        <w:rPr>
          <w:rFonts w:eastAsiaTheme="minorEastAsia"/>
          <w:sz w:val="21"/>
          <w:szCs w:val="21"/>
        </w:rPr>
        <w:t>”: “team_1_agent”,</w:t>
      </w:r>
    </w:p>
    <w:p w14:paraId="530166C7" w14:textId="439E3C22" w:rsidR="77CAE37E" w:rsidRPr="003A656B" w:rsidRDefault="77CAE37E" w:rsidP="069C1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656B">
        <w:rPr>
          <w:rFonts w:eastAsiaTheme="minorEastAsia"/>
          <w:sz w:val="21"/>
          <w:szCs w:val="21"/>
        </w:rPr>
        <w:t>}</w:t>
      </w:r>
      <w:r w:rsidR="78E25A96" w:rsidRPr="003A656B">
        <w:rPr>
          <w:sz w:val="21"/>
          <w:szCs w:val="21"/>
        </w:rPr>
        <w:br/>
      </w:r>
      <w:r w:rsidR="42B15DB0" w:rsidRPr="003A656B">
        <w:rPr>
          <w:rFonts w:ascii="Times New Roman" w:hAnsi="Times New Roman" w:cs="Times New Roman"/>
          <w:sz w:val="24"/>
          <w:szCs w:val="24"/>
        </w:rPr>
        <w:t xml:space="preserve">- </w:t>
      </w:r>
      <w:r w:rsidRPr="003A656B">
        <w:rPr>
          <w:rFonts w:ascii="Times New Roman" w:hAnsi="Times New Roman" w:cs="Times New Roman"/>
          <w:sz w:val="24"/>
          <w:szCs w:val="24"/>
        </w:rPr>
        <w:t xml:space="preserve">The response will </w:t>
      </w:r>
      <w:r w:rsidR="109A0166" w:rsidRPr="003A656B">
        <w:rPr>
          <w:rFonts w:ascii="Times New Roman" w:hAnsi="Times New Roman" w:cs="Times New Roman"/>
          <w:sz w:val="24"/>
          <w:szCs w:val="24"/>
        </w:rPr>
        <w:t xml:space="preserve">be either 200 </w:t>
      </w:r>
      <w:r w:rsidR="000138C2" w:rsidRPr="003A656B">
        <w:rPr>
          <w:rFonts w:ascii="Times New Roman" w:hAnsi="Times New Roman" w:cs="Times New Roman"/>
          <w:sz w:val="24"/>
          <w:szCs w:val="24"/>
        </w:rPr>
        <w:t xml:space="preserve">if the agent </w:t>
      </w:r>
      <w:r w:rsidR="00AF2153" w:rsidRPr="003A656B">
        <w:rPr>
          <w:rFonts w:ascii="Times New Roman" w:hAnsi="Times New Roman" w:cs="Times New Roman"/>
          <w:sz w:val="24"/>
          <w:szCs w:val="24"/>
        </w:rPr>
        <w:t xml:space="preserve">already trying to solve a current maze of 400 </w:t>
      </w:r>
      <w:r w:rsidR="00785458" w:rsidRPr="003A656B">
        <w:rPr>
          <w:rFonts w:ascii="Times New Roman" w:hAnsi="Times New Roman" w:cs="Times New Roman"/>
          <w:sz w:val="24"/>
          <w:szCs w:val="24"/>
        </w:rPr>
        <w:t>in case of there is no agents with the specified ID</w:t>
      </w:r>
    </w:p>
    <w:p w14:paraId="46B81EDD" w14:textId="77777777" w:rsidR="00785458" w:rsidRDefault="00785458" w:rsidP="069C10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B219EF" w14:textId="77777777" w:rsidR="003A656B" w:rsidRDefault="003A656B" w:rsidP="069C10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6F6E9" w14:textId="77777777" w:rsidR="003A656B" w:rsidRDefault="003A656B" w:rsidP="069C10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ABA74" w14:textId="77777777" w:rsidR="003A656B" w:rsidRDefault="003A656B" w:rsidP="069C10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E6D838" w14:textId="77777777" w:rsidR="003A656B" w:rsidRDefault="003A656B" w:rsidP="069C10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C22348" w14:textId="77777777" w:rsidR="003A656B" w:rsidRDefault="003A656B" w:rsidP="069C10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F26E" w14:textId="77777777" w:rsidR="00785458" w:rsidRPr="003754E1" w:rsidRDefault="00785458" w:rsidP="069C1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DEA80" w14:textId="25B3EE7F" w:rsidR="00785458" w:rsidRPr="003754E1" w:rsidRDefault="009E6CFD" w:rsidP="069C10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 Triggered</w:t>
      </w:r>
      <w:r w:rsidR="003B5F0A"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Leaves</w:t>
      </w:r>
    </w:p>
    <w:p w14:paraId="4D9F0C58" w14:textId="77777777" w:rsidR="003B5F0A" w:rsidRPr="003754E1" w:rsidRDefault="003B5F0A" w:rsidP="069C10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48FAA" w14:textId="77777777" w:rsidR="001B15FB" w:rsidRPr="003754E1" w:rsidRDefault="002A38F0" w:rsidP="069C1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4E1">
        <w:rPr>
          <w:rFonts w:ascii="Times New Roman" w:hAnsi="Times New Roman" w:cs="Times New Roman"/>
          <w:sz w:val="24"/>
          <w:szCs w:val="24"/>
        </w:rPr>
        <w:t xml:space="preserve">Whenever an agent calls </w:t>
      </w:r>
      <w:proofErr w:type="spellStart"/>
      <w:r w:rsidRPr="003754E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754E1">
        <w:rPr>
          <w:rFonts w:ascii="Times New Roman" w:hAnsi="Times New Roman" w:cs="Times New Roman"/>
          <w:sz w:val="24"/>
          <w:szCs w:val="24"/>
        </w:rPr>
        <w:t xml:space="preserve"> API, and a maze is generated, and a </w:t>
      </w:r>
      <w:r w:rsidR="00FB2C24" w:rsidRPr="003754E1">
        <w:rPr>
          <w:rFonts w:ascii="Times New Roman" w:hAnsi="Times New Roman" w:cs="Times New Roman"/>
          <w:sz w:val="24"/>
          <w:szCs w:val="24"/>
        </w:rPr>
        <w:t>state is sent to the agent</w:t>
      </w:r>
      <w:r w:rsidR="001B15FB" w:rsidRPr="003754E1">
        <w:rPr>
          <w:rFonts w:ascii="Times New Roman" w:hAnsi="Times New Roman" w:cs="Times New Roman"/>
          <w:sz w:val="24"/>
          <w:szCs w:val="24"/>
        </w:rPr>
        <w:t>:</w:t>
      </w:r>
    </w:p>
    <w:p w14:paraId="22D04694" w14:textId="75F50D8E" w:rsidR="003B5F0A" w:rsidRPr="003754E1" w:rsidRDefault="003336F2" w:rsidP="001B15F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agent </w:t>
      </w:r>
      <w:r w:rsidR="00FB2C24" w:rsidRPr="003754E1">
        <w:rPr>
          <w:rFonts w:ascii="Times New Roman" w:hAnsi="Times New Roman" w:cs="Times New Roman"/>
          <w:sz w:val="24"/>
          <w:szCs w:val="24"/>
        </w:rPr>
        <w:t xml:space="preserve">has a time limit of maximum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6049B">
        <w:rPr>
          <w:rFonts w:ascii="Times New Roman" w:hAnsi="Times New Roman" w:cs="Times New Roman"/>
          <w:sz w:val="24"/>
          <w:szCs w:val="24"/>
        </w:rPr>
        <w:t>5</w:t>
      </w:r>
      <w:r w:rsidR="001B15FB" w:rsidRPr="003754E1">
        <w:rPr>
          <w:rFonts w:ascii="Times New Roman" w:hAnsi="Times New Roman" w:cs="Times New Roman"/>
          <w:sz w:val="24"/>
          <w:szCs w:val="24"/>
        </w:rPr>
        <w:t xml:space="preserve"> minutes to solve the maze</w:t>
      </w:r>
    </w:p>
    <w:p w14:paraId="4CC4C751" w14:textId="02664A15" w:rsidR="001B15FB" w:rsidRPr="003754E1" w:rsidRDefault="003336F2" w:rsidP="001B15F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</w:t>
      </w:r>
      <w:r w:rsidR="001B15FB" w:rsidRPr="003754E1">
        <w:rPr>
          <w:rFonts w:ascii="Times New Roman" w:hAnsi="Times New Roman" w:cs="Times New Roman"/>
          <w:sz w:val="24"/>
          <w:szCs w:val="24"/>
        </w:rPr>
        <w:t xml:space="preserve"> has a time limit </w:t>
      </w:r>
      <w:r w:rsidR="00D54A82" w:rsidRPr="003754E1">
        <w:rPr>
          <w:rFonts w:ascii="Times New Roman" w:hAnsi="Times New Roman" w:cs="Times New Roman"/>
          <w:sz w:val="24"/>
          <w:szCs w:val="24"/>
        </w:rPr>
        <w:t>for each move and the next one of 30 seconds</w:t>
      </w:r>
    </w:p>
    <w:p w14:paraId="6D4626C7" w14:textId="2D426D5B" w:rsidR="00D54A82" w:rsidRPr="003754E1" w:rsidRDefault="003336F2" w:rsidP="001B15F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agent</w:t>
      </w:r>
      <w:r w:rsidR="00DA2823" w:rsidRPr="003754E1">
        <w:rPr>
          <w:rFonts w:ascii="Times New Roman" w:hAnsi="Times New Roman" w:cs="Times New Roman"/>
          <w:sz w:val="24"/>
          <w:szCs w:val="24"/>
        </w:rPr>
        <w:t xml:space="preserve"> has a maximum number of moves </w:t>
      </w:r>
      <w:r w:rsidR="00104D01" w:rsidRPr="003754E1"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>5</w:t>
      </w:r>
      <w:r w:rsidR="00104D01" w:rsidRPr="003754E1">
        <w:rPr>
          <w:rFonts w:ascii="Times New Roman" w:hAnsi="Times New Roman" w:cs="Times New Roman"/>
          <w:sz w:val="24"/>
          <w:szCs w:val="24"/>
        </w:rPr>
        <w:t>000 step</w:t>
      </w:r>
      <w:r>
        <w:rPr>
          <w:rFonts w:ascii="Times New Roman" w:hAnsi="Times New Roman" w:cs="Times New Roman"/>
          <w:sz w:val="24"/>
          <w:szCs w:val="24"/>
        </w:rPr>
        <w:t>s</w:t>
      </w:r>
      <w:r w:rsidR="00104D01" w:rsidRPr="003754E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 w:rsidR="00104D01" w:rsidRPr="003754E1">
        <w:rPr>
          <w:rFonts w:ascii="Times New Roman" w:hAnsi="Times New Roman" w:cs="Times New Roman"/>
          <w:sz w:val="24"/>
          <w:szCs w:val="24"/>
        </w:rPr>
        <w:t>000 mov</w:t>
      </w:r>
      <w:r w:rsidR="00CB7C1A" w:rsidRPr="003754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04D01" w:rsidRPr="003754E1">
        <w:rPr>
          <w:rFonts w:ascii="Times New Roman" w:hAnsi="Times New Roman" w:cs="Times New Roman"/>
          <w:sz w:val="24"/>
          <w:szCs w:val="24"/>
        </w:rPr>
        <w:t>)</w:t>
      </w:r>
    </w:p>
    <w:p w14:paraId="62ED7211" w14:textId="77777777" w:rsidR="00104D01" w:rsidRPr="003754E1" w:rsidRDefault="00104D01" w:rsidP="00104D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C05EC3" w14:textId="747D5981" w:rsidR="00104D01" w:rsidRPr="003754E1" w:rsidRDefault="00104D01" w:rsidP="00104D01">
      <w:pPr>
        <w:ind w:left="720"/>
        <w:rPr>
          <w:rFonts w:ascii="Times New Roman" w:hAnsi="Times New Roman" w:cs="Times New Roman"/>
          <w:sz w:val="24"/>
          <w:szCs w:val="24"/>
        </w:rPr>
      </w:pPr>
      <w:r w:rsidRPr="003754E1">
        <w:rPr>
          <w:rFonts w:ascii="Times New Roman" w:hAnsi="Times New Roman" w:cs="Times New Roman"/>
          <w:sz w:val="24"/>
          <w:szCs w:val="24"/>
        </w:rPr>
        <w:t xml:space="preserve">If any of the above conditions is </w:t>
      </w:r>
      <w:r w:rsidR="001E133F" w:rsidRPr="003754E1">
        <w:rPr>
          <w:rFonts w:ascii="Times New Roman" w:hAnsi="Times New Roman" w:cs="Times New Roman"/>
          <w:sz w:val="24"/>
          <w:szCs w:val="24"/>
        </w:rPr>
        <w:t xml:space="preserve">broken, the </w:t>
      </w:r>
      <w:r w:rsidR="00813296" w:rsidRPr="003754E1">
        <w:rPr>
          <w:rFonts w:ascii="Times New Roman" w:hAnsi="Times New Roman" w:cs="Times New Roman"/>
          <w:sz w:val="24"/>
          <w:szCs w:val="24"/>
        </w:rPr>
        <w:t xml:space="preserve">agent history is saved as an attempt, </w:t>
      </w:r>
      <w:r w:rsidR="00873B39" w:rsidRPr="003754E1">
        <w:rPr>
          <w:rFonts w:ascii="Times New Roman" w:hAnsi="Times New Roman" w:cs="Times New Roman"/>
          <w:sz w:val="24"/>
          <w:szCs w:val="24"/>
        </w:rPr>
        <w:t>and it leaves the maze.</w:t>
      </w:r>
    </w:p>
    <w:p w14:paraId="286FCF2A" w14:textId="77777777" w:rsidR="00873B39" w:rsidRPr="003754E1" w:rsidRDefault="00873B39" w:rsidP="00104D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D1EC40" w14:textId="77777777" w:rsidR="00873B39" w:rsidRPr="003754E1" w:rsidRDefault="00873B39" w:rsidP="00104D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3FC814" w14:textId="56B20084" w:rsidR="00873B39" w:rsidRPr="003754E1" w:rsidRDefault="00873B39" w:rsidP="00873B39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Condition </w:t>
      </w:r>
      <w:r w:rsidR="009423BF"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 </w:t>
      </w:r>
      <w:r w:rsidR="009423BF"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aving </w:t>
      </w:r>
      <w:r w:rsidR="009423BF"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aze </w:t>
      </w:r>
      <w:r w:rsidR="009423BF"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3754E1">
        <w:rPr>
          <w:rFonts w:ascii="Times New Roman" w:hAnsi="Times New Roman" w:cs="Times New Roman"/>
          <w:b/>
          <w:bCs/>
          <w:sz w:val="24"/>
          <w:szCs w:val="24"/>
          <w:u w:val="single"/>
        </w:rPr>
        <w:t>ttempts</w:t>
      </w:r>
    </w:p>
    <w:p w14:paraId="35D87544" w14:textId="0D666B69" w:rsidR="00873B39" w:rsidRPr="003754E1" w:rsidRDefault="00873B39" w:rsidP="00873B3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5BA46A" w14:textId="52719FBC" w:rsidR="00873B39" w:rsidRPr="003754E1" w:rsidRDefault="00873B39" w:rsidP="00873B39">
      <w:pPr>
        <w:ind w:left="720"/>
        <w:rPr>
          <w:rFonts w:ascii="Times New Roman" w:hAnsi="Times New Roman" w:cs="Times New Roman"/>
          <w:sz w:val="24"/>
          <w:szCs w:val="24"/>
        </w:rPr>
      </w:pPr>
      <w:r w:rsidRPr="003754E1">
        <w:rPr>
          <w:rFonts w:ascii="Times New Roman" w:hAnsi="Times New Roman" w:cs="Times New Roman"/>
          <w:sz w:val="24"/>
          <w:szCs w:val="24"/>
        </w:rPr>
        <w:t>The agent’s or team’s attempt is only saved in the Database if he passes 50 steps inside the maze, else it won’t be considered as an attempt.</w:t>
      </w:r>
    </w:p>
    <w:p w14:paraId="7DFC0A83" w14:textId="71735361" w:rsidR="00E12C5F" w:rsidRDefault="00E12C5F" w:rsidP="34541F6F">
      <w:pPr>
        <w:pStyle w:val="ListParagraph"/>
        <w:ind w:left="0" w:firstLine="720"/>
        <w:rPr>
          <w:color w:val="1D1C1D"/>
        </w:rPr>
      </w:pPr>
    </w:p>
    <w:p w14:paraId="363BF2D6" w14:textId="77777777" w:rsidR="00B45284" w:rsidRDefault="00B45284" w:rsidP="34541F6F">
      <w:pPr>
        <w:pStyle w:val="ListParagraph"/>
        <w:ind w:left="0" w:firstLine="720"/>
        <w:rPr>
          <w:color w:val="1D1C1D"/>
        </w:rPr>
      </w:pPr>
    </w:p>
    <w:p w14:paraId="07400744" w14:textId="77777777" w:rsidR="00B45284" w:rsidRDefault="00B45284" w:rsidP="34541F6F">
      <w:pPr>
        <w:pStyle w:val="ListParagraph"/>
        <w:ind w:left="0" w:firstLine="720"/>
        <w:rPr>
          <w:color w:val="1D1C1D"/>
        </w:rPr>
      </w:pPr>
    </w:p>
    <w:p w14:paraId="07652C9F" w14:textId="47566DED" w:rsidR="00B45284" w:rsidRPr="00117F5C" w:rsidRDefault="00B45284" w:rsidP="34541F6F">
      <w:pPr>
        <w:pStyle w:val="ListParagraph"/>
        <w:ind w:left="0" w:firstLine="720"/>
        <w:rPr>
          <w:rFonts w:ascii="Times New Roman" w:hAnsi="Times New Roman" w:cs="Times New Roman"/>
          <w:b/>
          <w:bCs/>
          <w:color w:val="1D1C1D"/>
          <w:sz w:val="24"/>
          <w:szCs w:val="24"/>
          <w:u w:val="single"/>
        </w:rPr>
      </w:pPr>
      <w:r w:rsidRPr="00117F5C">
        <w:rPr>
          <w:rFonts w:ascii="Times New Roman" w:hAnsi="Times New Roman" w:cs="Times New Roman"/>
          <w:b/>
          <w:bCs/>
          <w:color w:val="1D1C1D"/>
          <w:sz w:val="24"/>
          <w:szCs w:val="24"/>
          <w:u w:val="single"/>
        </w:rPr>
        <w:t>Flow</w:t>
      </w:r>
    </w:p>
    <w:p w14:paraId="4F88D3FA" w14:textId="77777777" w:rsidR="00B45284" w:rsidRDefault="00B45284" w:rsidP="34541F6F">
      <w:pPr>
        <w:pStyle w:val="ListParagraph"/>
        <w:ind w:left="0" w:firstLine="720"/>
        <w:rPr>
          <w:b/>
          <w:bCs/>
          <w:color w:val="1D1C1D"/>
          <w:sz w:val="24"/>
          <w:szCs w:val="24"/>
          <w:u w:val="single"/>
        </w:rPr>
      </w:pPr>
    </w:p>
    <w:p w14:paraId="2F6C4E40" w14:textId="50C3F42D" w:rsidR="00117F5C" w:rsidRDefault="00117F5C" w:rsidP="00117F5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First the agent starts by calling the </w:t>
      </w:r>
      <w:proofErr w:type="spellStart"/>
      <w:r>
        <w:rPr>
          <w:rFonts w:ascii="Times New Roman" w:hAnsi="Times New Roman" w:cs="Times New Roman"/>
          <w:color w:val="1D1C1D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1D1C1D"/>
          <w:sz w:val="24"/>
          <w:szCs w:val="24"/>
        </w:rPr>
        <w:t xml:space="preserve"> API with the agent ID</w:t>
      </w:r>
      <w:r w:rsidR="00963102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7DAC2D7B" w14:textId="116F7C3F" w:rsidR="00963102" w:rsidRDefault="00963102" w:rsidP="00117F5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The agent starts moving around the maze trying to find rescue items and how to exit the maze</w:t>
      </w:r>
    </w:p>
    <w:p w14:paraId="3CD1C5A2" w14:textId="7A842FE2" w:rsidR="00963102" w:rsidRDefault="00F23D31" w:rsidP="00117F5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If the agent steps on a riddle, he is allowed to solve the riddle</w:t>
      </w:r>
      <w:r w:rsidR="00A97F97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47364A30" w14:textId="20F72F81" w:rsidR="00A97F97" w:rsidRDefault="00A97F97" w:rsidP="00117F5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>If the agent tries to solve the riddle</w:t>
      </w:r>
      <w:r w:rsidR="00171883">
        <w:rPr>
          <w:rFonts w:ascii="Times New Roman" w:hAnsi="Times New Roman" w:cs="Times New Roman"/>
          <w:color w:val="1D1C1D"/>
          <w:sz w:val="24"/>
          <w:szCs w:val="24"/>
        </w:rPr>
        <w:t xml:space="preserve">, the exact state is returned </w:t>
      </w:r>
      <w:r w:rsidR="0067640B">
        <w:rPr>
          <w:rFonts w:ascii="Times New Roman" w:hAnsi="Times New Roman" w:cs="Times New Roman"/>
          <w:color w:val="1D1C1D"/>
          <w:sz w:val="24"/>
          <w:szCs w:val="24"/>
        </w:rPr>
        <w:t>with information in rescued items whether he was able to solve it right or wrong</w:t>
      </w:r>
    </w:p>
    <w:p w14:paraId="281565E2" w14:textId="0360F27C" w:rsidR="0067640B" w:rsidRDefault="007D7225" w:rsidP="00117F5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The agent calls leave API if he finds out that he is ready to </w:t>
      </w:r>
      <w:r w:rsidR="004D0765">
        <w:rPr>
          <w:rFonts w:ascii="Times New Roman" w:hAnsi="Times New Roman" w:cs="Times New Roman"/>
          <w:color w:val="1D1C1D"/>
          <w:sz w:val="24"/>
          <w:szCs w:val="24"/>
        </w:rPr>
        <w:t>leave,</w:t>
      </w:r>
      <w:r>
        <w:rPr>
          <w:rFonts w:ascii="Times New Roman" w:hAnsi="Times New Roman" w:cs="Times New Roman"/>
          <w:color w:val="1D1C1D"/>
          <w:sz w:val="24"/>
          <w:szCs w:val="24"/>
        </w:rPr>
        <w:t xml:space="preserve"> or a server trigger leave </w:t>
      </w:r>
      <w:r w:rsidR="00FB2BFA">
        <w:rPr>
          <w:rFonts w:ascii="Times New Roman" w:hAnsi="Times New Roman" w:cs="Times New Roman"/>
          <w:color w:val="1D1C1D"/>
          <w:sz w:val="24"/>
          <w:szCs w:val="24"/>
        </w:rPr>
        <w:t>is called to exit that specific agent.</w:t>
      </w:r>
    </w:p>
    <w:p w14:paraId="13408737" w14:textId="1C3CC047" w:rsidR="00283835" w:rsidRPr="00117F5C" w:rsidRDefault="00283835" w:rsidP="00117F5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D1C1D"/>
          <w:sz w:val="24"/>
          <w:szCs w:val="24"/>
        </w:rPr>
      </w:pPr>
      <w:r>
        <w:rPr>
          <w:rFonts w:ascii="Times New Roman" w:hAnsi="Times New Roman" w:cs="Times New Roman"/>
          <w:color w:val="1D1C1D"/>
          <w:sz w:val="24"/>
          <w:szCs w:val="24"/>
        </w:rPr>
        <w:t xml:space="preserve">The score is calculated with all the agent history </w:t>
      </w:r>
      <w:r w:rsidR="007B736A">
        <w:rPr>
          <w:rFonts w:ascii="Times New Roman" w:hAnsi="Times New Roman" w:cs="Times New Roman"/>
          <w:color w:val="1D1C1D"/>
          <w:sz w:val="24"/>
          <w:szCs w:val="24"/>
        </w:rPr>
        <w:t>in the database and is saved as an attempt if it satisfies the condition for saving a maze.</w:t>
      </w:r>
    </w:p>
    <w:p w14:paraId="59424BE4" w14:textId="77777777" w:rsidR="00B45284" w:rsidRPr="00E12C5F" w:rsidRDefault="00B45284" w:rsidP="34541F6F">
      <w:pPr>
        <w:pStyle w:val="ListParagraph"/>
        <w:ind w:left="0" w:firstLine="720"/>
        <w:rPr>
          <w:color w:val="1D1C1D"/>
        </w:rPr>
      </w:pPr>
    </w:p>
    <w:sectPr w:rsidR="00B45284" w:rsidRPr="00E1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9E12" w14:textId="77777777" w:rsidR="00E12C5F" w:rsidRDefault="00E12C5F" w:rsidP="00E12C5F">
      <w:r>
        <w:separator/>
      </w:r>
    </w:p>
  </w:endnote>
  <w:endnote w:type="continuationSeparator" w:id="0">
    <w:p w14:paraId="126D344E" w14:textId="77777777" w:rsidR="00E12C5F" w:rsidRDefault="00E12C5F" w:rsidP="00E12C5F">
      <w:r>
        <w:continuationSeparator/>
      </w:r>
    </w:p>
  </w:endnote>
  <w:endnote w:type="continuationNotice" w:id="1">
    <w:p w14:paraId="738B775D" w14:textId="77777777" w:rsidR="00BC5514" w:rsidRDefault="00BC5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F5A7" w14:textId="77777777" w:rsidR="00E12C5F" w:rsidRDefault="00E12C5F" w:rsidP="00E12C5F">
      <w:r>
        <w:separator/>
      </w:r>
    </w:p>
  </w:footnote>
  <w:footnote w:type="continuationSeparator" w:id="0">
    <w:p w14:paraId="6D2EADA5" w14:textId="77777777" w:rsidR="00E12C5F" w:rsidRDefault="00E12C5F" w:rsidP="00E12C5F">
      <w:r>
        <w:continuationSeparator/>
      </w:r>
    </w:p>
  </w:footnote>
  <w:footnote w:type="continuationNotice" w:id="1">
    <w:p w14:paraId="545A1D42" w14:textId="77777777" w:rsidR="00BC5514" w:rsidRDefault="00BC55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FE320"/>
    <w:multiLevelType w:val="hybridMultilevel"/>
    <w:tmpl w:val="FFFFFFFF"/>
    <w:lvl w:ilvl="0" w:tplc="2F8C7850">
      <w:start w:val="1"/>
      <w:numFmt w:val="decimal"/>
      <w:lvlText w:val="%1."/>
      <w:lvlJc w:val="left"/>
      <w:pPr>
        <w:ind w:left="720" w:hanging="360"/>
      </w:pPr>
    </w:lvl>
    <w:lvl w:ilvl="1" w:tplc="37B0C30C">
      <w:start w:val="1"/>
      <w:numFmt w:val="lowerLetter"/>
      <w:lvlText w:val="%2."/>
      <w:lvlJc w:val="left"/>
      <w:pPr>
        <w:ind w:left="1440" w:hanging="360"/>
      </w:pPr>
    </w:lvl>
    <w:lvl w:ilvl="2" w:tplc="34840F96">
      <w:start w:val="1"/>
      <w:numFmt w:val="lowerRoman"/>
      <w:lvlText w:val="%3."/>
      <w:lvlJc w:val="right"/>
      <w:pPr>
        <w:ind w:left="2160" w:hanging="180"/>
      </w:pPr>
    </w:lvl>
    <w:lvl w:ilvl="3" w:tplc="3F74B592">
      <w:start w:val="1"/>
      <w:numFmt w:val="decimal"/>
      <w:lvlText w:val="%4."/>
      <w:lvlJc w:val="left"/>
      <w:pPr>
        <w:ind w:left="2880" w:hanging="360"/>
      </w:pPr>
    </w:lvl>
    <w:lvl w:ilvl="4" w:tplc="43A696B4">
      <w:start w:val="1"/>
      <w:numFmt w:val="lowerLetter"/>
      <w:lvlText w:val="%5."/>
      <w:lvlJc w:val="left"/>
      <w:pPr>
        <w:ind w:left="3600" w:hanging="360"/>
      </w:pPr>
    </w:lvl>
    <w:lvl w:ilvl="5" w:tplc="FB244736">
      <w:start w:val="1"/>
      <w:numFmt w:val="lowerRoman"/>
      <w:lvlText w:val="%6."/>
      <w:lvlJc w:val="right"/>
      <w:pPr>
        <w:ind w:left="4320" w:hanging="180"/>
      </w:pPr>
    </w:lvl>
    <w:lvl w:ilvl="6" w:tplc="4942DDC8">
      <w:start w:val="1"/>
      <w:numFmt w:val="decimal"/>
      <w:lvlText w:val="%7."/>
      <w:lvlJc w:val="left"/>
      <w:pPr>
        <w:ind w:left="5040" w:hanging="360"/>
      </w:pPr>
    </w:lvl>
    <w:lvl w:ilvl="7" w:tplc="F1FC0538">
      <w:start w:val="1"/>
      <w:numFmt w:val="lowerLetter"/>
      <w:lvlText w:val="%8."/>
      <w:lvlJc w:val="left"/>
      <w:pPr>
        <w:ind w:left="5760" w:hanging="360"/>
      </w:pPr>
    </w:lvl>
    <w:lvl w:ilvl="8" w:tplc="83EC9B0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156376"/>
    <w:multiLevelType w:val="hybridMultilevel"/>
    <w:tmpl w:val="EC2837D8"/>
    <w:lvl w:ilvl="0" w:tplc="82AEF0B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EE2244"/>
    <w:multiLevelType w:val="hybridMultilevel"/>
    <w:tmpl w:val="FFFFFFFF"/>
    <w:lvl w:ilvl="0" w:tplc="A9048020">
      <w:start w:val="1"/>
      <w:numFmt w:val="decimal"/>
      <w:lvlText w:val="%1."/>
      <w:lvlJc w:val="left"/>
      <w:pPr>
        <w:ind w:left="720" w:hanging="360"/>
      </w:pPr>
    </w:lvl>
    <w:lvl w:ilvl="1" w:tplc="ED127646">
      <w:start w:val="1"/>
      <w:numFmt w:val="lowerLetter"/>
      <w:lvlText w:val="%2."/>
      <w:lvlJc w:val="left"/>
      <w:pPr>
        <w:ind w:left="1440" w:hanging="360"/>
      </w:pPr>
    </w:lvl>
    <w:lvl w:ilvl="2" w:tplc="CFEE82D8">
      <w:start w:val="1"/>
      <w:numFmt w:val="lowerRoman"/>
      <w:lvlText w:val="%3."/>
      <w:lvlJc w:val="right"/>
      <w:pPr>
        <w:ind w:left="2160" w:hanging="180"/>
      </w:pPr>
    </w:lvl>
    <w:lvl w:ilvl="3" w:tplc="21CC01B0">
      <w:start w:val="1"/>
      <w:numFmt w:val="decimal"/>
      <w:lvlText w:val="%4."/>
      <w:lvlJc w:val="left"/>
      <w:pPr>
        <w:ind w:left="2880" w:hanging="360"/>
      </w:pPr>
    </w:lvl>
    <w:lvl w:ilvl="4" w:tplc="176CF912">
      <w:start w:val="1"/>
      <w:numFmt w:val="lowerLetter"/>
      <w:lvlText w:val="%5."/>
      <w:lvlJc w:val="left"/>
      <w:pPr>
        <w:ind w:left="3600" w:hanging="360"/>
      </w:pPr>
    </w:lvl>
    <w:lvl w:ilvl="5" w:tplc="C7386A24">
      <w:start w:val="1"/>
      <w:numFmt w:val="lowerRoman"/>
      <w:lvlText w:val="%6."/>
      <w:lvlJc w:val="right"/>
      <w:pPr>
        <w:ind w:left="4320" w:hanging="180"/>
      </w:pPr>
    </w:lvl>
    <w:lvl w:ilvl="6" w:tplc="4A72459C">
      <w:start w:val="1"/>
      <w:numFmt w:val="decimal"/>
      <w:lvlText w:val="%7."/>
      <w:lvlJc w:val="left"/>
      <w:pPr>
        <w:ind w:left="5040" w:hanging="360"/>
      </w:pPr>
    </w:lvl>
    <w:lvl w:ilvl="7" w:tplc="F6B4F668">
      <w:start w:val="1"/>
      <w:numFmt w:val="lowerLetter"/>
      <w:lvlText w:val="%8."/>
      <w:lvlJc w:val="left"/>
      <w:pPr>
        <w:ind w:left="5760" w:hanging="360"/>
      </w:pPr>
    </w:lvl>
    <w:lvl w:ilvl="8" w:tplc="A83A6C3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C133DB4"/>
    <w:multiLevelType w:val="hybridMultilevel"/>
    <w:tmpl w:val="168C43CE"/>
    <w:lvl w:ilvl="0" w:tplc="874853B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330522"/>
    <w:multiLevelType w:val="hybridMultilevel"/>
    <w:tmpl w:val="08F4E9F6"/>
    <w:lvl w:ilvl="0" w:tplc="4A808C4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B375D29"/>
    <w:multiLevelType w:val="hybridMultilevel"/>
    <w:tmpl w:val="FFFFFFFF"/>
    <w:lvl w:ilvl="0" w:tplc="AED0D43C">
      <w:start w:val="1"/>
      <w:numFmt w:val="decimal"/>
      <w:lvlText w:val="%1."/>
      <w:lvlJc w:val="left"/>
      <w:pPr>
        <w:ind w:left="720" w:hanging="360"/>
      </w:pPr>
    </w:lvl>
    <w:lvl w:ilvl="1" w:tplc="B32E90E2">
      <w:start w:val="1"/>
      <w:numFmt w:val="lowerLetter"/>
      <w:lvlText w:val="%2."/>
      <w:lvlJc w:val="left"/>
      <w:pPr>
        <w:ind w:left="1440" w:hanging="360"/>
      </w:pPr>
    </w:lvl>
    <w:lvl w:ilvl="2" w:tplc="A0485C8C">
      <w:start w:val="1"/>
      <w:numFmt w:val="lowerRoman"/>
      <w:lvlText w:val="%3."/>
      <w:lvlJc w:val="right"/>
      <w:pPr>
        <w:ind w:left="2160" w:hanging="180"/>
      </w:pPr>
    </w:lvl>
    <w:lvl w:ilvl="3" w:tplc="E7F40B80">
      <w:start w:val="1"/>
      <w:numFmt w:val="decimal"/>
      <w:lvlText w:val="%4."/>
      <w:lvlJc w:val="left"/>
      <w:pPr>
        <w:ind w:left="2880" w:hanging="360"/>
      </w:pPr>
    </w:lvl>
    <w:lvl w:ilvl="4" w:tplc="6E506F20">
      <w:start w:val="1"/>
      <w:numFmt w:val="lowerLetter"/>
      <w:lvlText w:val="%5."/>
      <w:lvlJc w:val="left"/>
      <w:pPr>
        <w:ind w:left="3600" w:hanging="360"/>
      </w:pPr>
    </w:lvl>
    <w:lvl w:ilvl="5" w:tplc="8A6240AE">
      <w:start w:val="1"/>
      <w:numFmt w:val="lowerRoman"/>
      <w:lvlText w:val="%6."/>
      <w:lvlJc w:val="right"/>
      <w:pPr>
        <w:ind w:left="4320" w:hanging="180"/>
      </w:pPr>
    </w:lvl>
    <w:lvl w:ilvl="6" w:tplc="D1D21BBA">
      <w:start w:val="1"/>
      <w:numFmt w:val="decimal"/>
      <w:lvlText w:val="%7."/>
      <w:lvlJc w:val="left"/>
      <w:pPr>
        <w:ind w:left="5040" w:hanging="360"/>
      </w:pPr>
    </w:lvl>
    <w:lvl w:ilvl="7" w:tplc="F8DEFAF4">
      <w:start w:val="1"/>
      <w:numFmt w:val="lowerLetter"/>
      <w:lvlText w:val="%8."/>
      <w:lvlJc w:val="left"/>
      <w:pPr>
        <w:ind w:left="5760" w:hanging="360"/>
      </w:pPr>
    </w:lvl>
    <w:lvl w:ilvl="8" w:tplc="246CC79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3F17F"/>
    <w:multiLevelType w:val="hybridMultilevel"/>
    <w:tmpl w:val="FFFFFFFF"/>
    <w:lvl w:ilvl="0" w:tplc="A5227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CB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7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07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EA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E4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4A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43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29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3F06B4"/>
    <w:multiLevelType w:val="hybridMultilevel"/>
    <w:tmpl w:val="1706A2A6"/>
    <w:lvl w:ilvl="0" w:tplc="8D5C9560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85410FC"/>
    <w:multiLevelType w:val="hybridMultilevel"/>
    <w:tmpl w:val="DC44B11A"/>
    <w:lvl w:ilvl="0" w:tplc="C62C14E4">
      <w:start w:val="40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E0586"/>
    <w:multiLevelType w:val="hybridMultilevel"/>
    <w:tmpl w:val="301C19C8"/>
    <w:lvl w:ilvl="0" w:tplc="D0500E3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D605B3"/>
    <w:multiLevelType w:val="hybridMultilevel"/>
    <w:tmpl w:val="FE328936"/>
    <w:lvl w:ilvl="0" w:tplc="9FC4A6A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33C51"/>
    <w:multiLevelType w:val="hybridMultilevel"/>
    <w:tmpl w:val="91306C64"/>
    <w:lvl w:ilvl="0" w:tplc="75640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435F9"/>
    <w:multiLevelType w:val="hybridMultilevel"/>
    <w:tmpl w:val="D8DAD8E8"/>
    <w:lvl w:ilvl="0" w:tplc="45286A3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676090"/>
    <w:multiLevelType w:val="hybridMultilevel"/>
    <w:tmpl w:val="FFFFFFFF"/>
    <w:lvl w:ilvl="0" w:tplc="4246C3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CAC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CF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6D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EF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D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2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8E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E1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95853F6"/>
    <w:multiLevelType w:val="hybridMultilevel"/>
    <w:tmpl w:val="13E474F2"/>
    <w:lvl w:ilvl="0" w:tplc="D6AE74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DEF0524"/>
    <w:multiLevelType w:val="hybridMultilevel"/>
    <w:tmpl w:val="FFFFFFFF"/>
    <w:lvl w:ilvl="0" w:tplc="B57AA894">
      <w:start w:val="1"/>
      <w:numFmt w:val="decimal"/>
      <w:lvlText w:val="%1-"/>
      <w:lvlJc w:val="left"/>
      <w:pPr>
        <w:ind w:left="720" w:hanging="360"/>
      </w:pPr>
    </w:lvl>
    <w:lvl w:ilvl="1" w:tplc="C59ED9E6">
      <w:start w:val="1"/>
      <w:numFmt w:val="lowerLetter"/>
      <w:lvlText w:val="%2."/>
      <w:lvlJc w:val="left"/>
      <w:pPr>
        <w:ind w:left="1440" w:hanging="360"/>
      </w:pPr>
    </w:lvl>
    <w:lvl w:ilvl="2" w:tplc="1066574A">
      <w:start w:val="1"/>
      <w:numFmt w:val="lowerRoman"/>
      <w:lvlText w:val="%3."/>
      <w:lvlJc w:val="right"/>
      <w:pPr>
        <w:ind w:left="2160" w:hanging="180"/>
      </w:pPr>
    </w:lvl>
    <w:lvl w:ilvl="3" w:tplc="43D241AC">
      <w:start w:val="1"/>
      <w:numFmt w:val="decimal"/>
      <w:lvlText w:val="%4."/>
      <w:lvlJc w:val="left"/>
      <w:pPr>
        <w:ind w:left="2880" w:hanging="360"/>
      </w:pPr>
    </w:lvl>
    <w:lvl w:ilvl="4" w:tplc="D77AF4C2">
      <w:start w:val="1"/>
      <w:numFmt w:val="lowerLetter"/>
      <w:lvlText w:val="%5."/>
      <w:lvlJc w:val="left"/>
      <w:pPr>
        <w:ind w:left="3600" w:hanging="360"/>
      </w:pPr>
    </w:lvl>
    <w:lvl w:ilvl="5" w:tplc="67300B98">
      <w:start w:val="1"/>
      <w:numFmt w:val="lowerRoman"/>
      <w:lvlText w:val="%6."/>
      <w:lvlJc w:val="right"/>
      <w:pPr>
        <w:ind w:left="4320" w:hanging="180"/>
      </w:pPr>
    </w:lvl>
    <w:lvl w:ilvl="6" w:tplc="2738D518">
      <w:start w:val="1"/>
      <w:numFmt w:val="decimal"/>
      <w:lvlText w:val="%7."/>
      <w:lvlJc w:val="left"/>
      <w:pPr>
        <w:ind w:left="5040" w:hanging="360"/>
      </w:pPr>
    </w:lvl>
    <w:lvl w:ilvl="7" w:tplc="785A9C4E">
      <w:start w:val="1"/>
      <w:numFmt w:val="lowerLetter"/>
      <w:lvlText w:val="%8."/>
      <w:lvlJc w:val="left"/>
      <w:pPr>
        <w:ind w:left="5760" w:hanging="360"/>
      </w:pPr>
    </w:lvl>
    <w:lvl w:ilvl="8" w:tplc="06902D7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973C9"/>
    <w:multiLevelType w:val="hybridMultilevel"/>
    <w:tmpl w:val="FFFFFFFF"/>
    <w:lvl w:ilvl="0" w:tplc="3E3E518A">
      <w:start w:val="1"/>
      <w:numFmt w:val="upperLetter"/>
      <w:lvlText w:val="%1."/>
      <w:lvlJc w:val="left"/>
      <w:pPr>
        <w:ind w:left="720" w:hanging="360"/>
      </w:pPr>
    </w:lvl>
    <w:lvl w:ilvl="1" w:tplc="B4825D18">
      <w:start w:val="1"/>
      <w:numFmt w:val="lowerLetter"/>
      <w:lvlText w:val="%2."/>
      <w:lvlJc w:val="left"/>
      <w:pPr>
        <w:ind w:left="1440" w:hanging="360"/>
      </w:pPr>
    </w:lvl>
    <w:lvl w:ilvl="2" w:tplc="E684105A">
      <w:start w:val="1"/>
      <w:numFmt w:val="lowerRoman"/>
      <w:lvlText w:val="%3."/>
      <w:lvlJc w:val="right"/>
      <w:pPr>
        <w:ind w:left="2160" w:hanging="180"/>
      </w:pPr>
    </w:lvl>
    <w:lvl w:ilvl="3" w:tplc="B76AE428">
      <w:start w:val="1"/>
      <w:numFmt w:val="decimal"/>
      <w:lvlText w:val="%4."/>
      <w:lvlJc w:val="left"/>
      <w:pPr>
        <w:ind w:left="2880" w:hanging="360"/>
      </w:pPr>
    </w:lvl>
    <w:lvl w:ilvl="4" w:tplc="8CC4AB20">
      <w:start w:val="1"/>
      <w:numFmt w:val="lowerLetter"/>
      <w:lvlText w:val="%5."/>
      <w:lvlJc w:val="left"/>
      <w:pPr>
        <w:ind w:left="3600" w:hanging="360"/>
      </w:pPr>
    </w:lvl>
    <w:lvl w:ilvl="5" w:tplc="5E6002D8">
      <w:start w:val="1"/>
      <w:numFmt w:val="lowerRoman"/>
      <w:lvlText w:val="%6."/>
      <w:lvlJc w:val="right"/>
      <w:pPr>
        <w:ind w:left="4320" w:hanging="180"/>
      </w:pPr>
    </w:lvl>
    <w:lvl w:ilvl="6" w:tplc="7F0ED5FA">
      <w:start w:val="1"/>
      <w:numFmt w:val="decimal"/>
      <w:lvlText w:val="%7."/>
      <w:lvlJc w:val="left"/>
      <w:pPr>
        <w:ind w:left="5040" w:hanging="360"/>
      </w:pPr>
    </w:lvl>
    <w:lvl w:ilvl="7" w:tplc="5808B590">
      <w:start w:val="1"/>
      <w:numFmt w:val="lowerLetter"/>
      <w:lvlText w:val="%8."/>
      <w:lvlJc w:val="left"/>
      <w:pPr>
        <w:ind w:left="5760" w:hanging="360"/>
      </w:pPr>
    </w:lvl>
    <w:lvl w:ilvl="8" w:tplc="0B7CF32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75678657">
    <w:abstractNumId w:val="33"/>
  </w:num>
  <w:num w:numId="2" w16cid:durableId="2127888704">
    <w:abstractNumId w:val="13"/>
  </w:num>
  <w:num w:numId="3" w16cid:durableId="525213733">
    <w:abstractNumId w:val="11"/>
  </w:num>
  <w:num w:numId="4" w16cid:durableId="1915236035">
    <w:abstractNumId w:val="38"/>
  </w:num>
  <w:num w:numId="5" w16cid:durableId="834761237">
    <w:abstractNumId w:val="16"/>
  </w:num>
  <w:num w:numId="6" w16cid:durableId="1403064559">
    <w:abstractNumId w:val="21"/>
  </w:num>
  <w:num w:numId="7" w16cid:durableId="2135365722">
    <w:abstractNumId w:val="26"/>
  </w:num>
  <w:num w:numId="8" w16cid:durableId="1848444369">
    <w:abstractNumId w:val="9"/>
  </w:num>
  <w:num w:numId="9" w16cid:durableId="357897903">
    <w:abstractNumId w:val="7"/>
  </w:num>
  <w:num w:numId="10" w16cid:durableId="1571378767">
    <w:abstractNumId w:val="6"/>
  </w:num>
  <w:num w:numId="11" w16cid:durableId="528221492">
    <w:abstractNumId w:val="5"/>
  </w:num>
  <w:num w:numId="12" w16cid:durableId="908152693">
    <w:abstractNumId w:val="4"/>
  </w:num>
  <w:num w:numId="13" w16cid:durableId="1257250614">
    <w:abstractNumId w:val="8"/>
  </w:num>
  <w:num w:numId="14" w16cid:durableId="347372582">
    <w:abstractNumId w:val="3"/>
  </w:num>
  <w:num w:numId="15" w16cid:durableId="63187499">
    <w:abstractNumId w:val="2"/>
  </w:num>
  <w:num w:numId="16" w16cid:durableId="856888950">
    <w:abstractNumId w:val="1"/>
  </w:num>
  <w:num w:numId="17" w16cid:durableId="1906840322">
    <w:abstractNumId w:val="0"/>
  </w:num>
  <w:num w:numId="18" w16cid:durableId="1797986758">
    <w:abstractNumId w:val="18"/>
  </w:num>
  <w:num w:numId="19" w16cid:durableId="858619241">
    <w:abstractNumId w:val="20"/>
  </w:num>
  <w:num w:numId="20" w16cid:durableId="473572944">
    <w:abstractNumId w:val="35"/>
  </w:num>
  <w:num w:numId="21" w16cid:durableId="1424836877">
    <w:abstractNumId w:val="24"/>
  </w:num>
  <w:num w:numId="22" w16cid:durableId="686374364">
    <w:abstractNumId w:val="12"/>
  </w:num>
  <w:num w:numId="23" w16cid:durableId="1182935505">
    <w:abstractNumId w:val="39"/>
  </w:num>
  <w:num w:numId="24" w16cid:durableId="209146667">
    <w:abstractNumId w:val="34"/>
  </w:num>
  <w:num w:numId="25" w16cid:durableId="343096074">
    <w:abstractNumId w:val="14"/>
  </w:num>
  <w:num w:numId="26" w16cid:durableId="926382199">
    <w:abstractNumId w:val="30"/>
  </w:num>
  <w:num w:numId="27" w16cid:durableId="1239292164">
    <w:abstractNumId w:val="28"/>
  </w:num>
  <w:num w:numId="28" w16cid:durableId="67458290">
    <w:abstractNumId w:val="31"/>
  </w:num>
  <w:num w:numId="29" w16cid:durableId="632491623">
    <w:abstractNumId w:val="25"/>
  </w:num>
  <w:num w:numId="30" w16cid:durableId="989409774">
    <w:abstractNumId w:val="23"/>
  </w:num>
  <w:num w:numId="31" w16cid:durableId="1868174875">
    <w:abstractNumId w:val="37"/>
  </w:num>
  <w:num w:numId="32" w16cid:durableId="617180594">
    <w:abstractNumId w:val="15"/>
  </w:num>
  <w:num w:numId="33" w16cid:durableId="854423654">
    <w:abstractNumId w:val="10"/>
  </w:num>
  <w:num w:numId="34" w16cid:durableId="910500651">
    <w:abstractNumId w:val="36"/>
  </w:num>
  <w:num w:numId="35" w16cid:durableId="289435929">
    <w:abstractNumId w:val="22"/>
  </w:num>
  <w:num w:numId="36" w16cid:durableId="1124540547">
    <w:abstractNumId w:val="32"/>
  </w:num>
  <w:num w:numId="37" w16cid:durableId="525749117">
    <w:abstractNumId w:val="19"/>
  </w:num>
  <w:num w:numId="38" w16cid:durableId="1391029994">
    <w:abstractNumId w:val="27"/>
  </w:num>
  <w:num w:numId="39" w16cid:durableId="454056260">
    <w:abstractNumId w:val="29"/>
  </w:num>
  <w:num w:numId="40" w16cid:durableId="8758909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5F"/>
    <w:rsid w:val="00001043"/>
    <w:rsid w:val="00002A8E"/>
    <w:rsid w:val="00003927"/>
    <w:rsid w:val="00003ECE"/>
    <w:rsid w:val="0000457B"/>
    <w:rsid w:val="000045B9"/>
    <w:rsid w:val="00007915"/>
    <w:rsid w:val="000108C9"/>
    <w:rsid w:val="000110A3"/>
    <w:rsid w:val="00011A99"/>
    <w:rsid w:val="00012A68"/>
    <w:rsid w:val="000138C2"/>
    <w:rsid w:val="0002424D"/>
    <w:rsid w:val="00033350"/>
    <w:rsid w:val="0003460F"/>
    <w:rsid w:val="000360AE"/>
    <w:rsid w:val="0003715B"/>
    <w:rsid w:val="00040378"/>
    <w:rsid w:val="000409C3"/>
    <w:rsid w:val="0004499A"/>
    <w:rsid w:val="000468A4"/>
    <w:rsid w:val="0005169E"/>
    <w:rsid w:val="0005223B"/>
    <w:rsid w:val="0005262A"/>
    <w:rsid w:val="00054120"/>
    <w:rsid w:val="0005524C"/>
    <w:rsid w:val="0005715A"/>
    <w:rsid w:val="000608DB"/>
    <w:rsid w:val="00061A3C"/>
    <w:rsid w:val="00062612"/>
    <w:rsid w:val="00063BCD"/>
    <w:rsid w:val="0007652D"/>
    <w:rsid w:val="00076826"/>
    <w:rsid w:val="00085243"/>
    <w:rsid w:val="000936C5"/>
    <w:rsid w:val="000A3270"/>
    <w:rsid w:val="000A49B8"/>
    <w:rsid w:val="000A5A00"/>
    <w:rsid w:val="000A5CC5"/>
    <w:rsid w:val="000A6D12"/>
    <w:rsid w:val="000A7B92"/>
    <w:rsid w:val="000B0025"/>
    <w:rsid w:val="000B22D1"/>
    <w:rsid w:val="000B2704"/>
    <w:rsid w:val="000B2E95"/>
    <w:rsid w:val="000B474E"/>
    <w:rsid w:val="000B5159"/>
    <w:rsid w:val="000B5E2C"/>
    <w:rsid w:val="000B7494"/>
    <w:rsid w:val="000C1524"/>
    <w:rsid w:val="000C2192"/>
    <w:rsid w:val="000C2C48"/>
    <w:rsid w:val="000C6F8D"/>
    <w:rsid w:val="000D04AB"/>
    <w:rsid w:val="000D141C"/>
    <w:rsid w:val="000D59B2"/>
    <w:rsid w:val="000D6F3C"/>
    <w:rsid w:val="000E2BDF"/>
    <w:rsid w:val="000E43DC"/>
    <w:rsid w:val="000E4EBB"/>
    <w:rsid w:val="000E68DA"/>
    <w:rsid w:val="000E702E"/>
    <w:rsid w:val="000F0BC7"/>
    <w:rsid w:val="000F0F36"/>
    <w:rsid w:val="000F210A"/>
    <w:rsid w:val="000F2940"/>
    <w:rsid w:val="000F2A76"/>
    <w:rsid w:val="000F61BF"/>
    <w:rsid w:val="00101D97"/>
    <w:rsid w:val="0010450E"/>
    <w:rsid w:val="00104D01"/>
    <w:rsid w:val="00105C0F"/>
    <w:rsid w:val="00112F62"/>
    <w:rsid w:val="00117F5C"/>
    <w:rsid w:val="00124374"/>
    <w:rsid w:val="00124ADF"/>
    <w:rsid w:val="0013269A"/>
    <w:rsid w:val="00132F53"/>
    <w:rsid w:val="001402B6"/>
    <w:rsid w:val="00145E75"/>
    <w:rsid w:val="001521D3"/>
    <w:rsid w:val="001540A9"/>
    <w:rsid w:val="00155E75"/>
    <w:rsid w:val="001562EC"/>
    <w:rsid w:val="001637D2"/>
    <w:rsid w:val="00164576"/>
    <w:rsid w:val="00165821"/>
    <w:rsid w:val="001712A1"/>
    <w:rsid w:val="00171883"/>
    <w:rsid w:val="0017262E"/>
    <w:rsid w:val="00173012"/>
    <w:rsid w:val="00177ED3"/>
    <w:rsid w:val="00181567"/>
    <w:rsid w:val="001826D7"/>
    <w:rsid w:val="001831FB"/>
    <w:rsid w:val="001843DE"/>
    <w:rsid w:val="0018443F"/>
    <w:rsid w:val="00184DA8"/>
    <w:rsid w:val="00187115"/>
    <w:rsid w:val="001965F5"/>
    <w:rsid w:val="001A1074"/>
    <w:rsid w:val="001A23C5"/>
    <w:rsid w:val="001A2897"/>
    <w:rsid w:val="001A3313"/>
    <w:rsid w:val="001A3BE0"/>
    <w:rsid w:val="001A655A"/>
    <w:rsid w:val="001A6AAB"/>
    <w:rsid w:val="001B1391"/>
    <w:rsid w:val="001B15FB"/>
    <w:rsid w:val="001B2836"/>
    <w:rsid w:val="001B7CC1"/>
    <w:rsid w:val="001C2962"/>
    <w:rsid w:val="001D0B65"/>
    <w:rsid w:val="001D0B9E"/>
    <w:rsid w:val="001D33B7"/>
    <w:rsid w:val="001D39BB"/>
    <w:rsid w:val="001D6A44"/>
    <w:rsid w:val="001D7CCD"/>
    <w:rsid w:val="001E07A8"/>
    <w:rsid w:val="001E133F"/>
    <w:rsid w:val="001E4A17"/>
    <w:rsid w:val="001E5DE6"/>
    <w:rsid w:val="001F205D"/>
    <w:rsid w:val="001F31CE"/>
    <w:rsid w:val="001F35A8"/>
    <w:rsid w:val="001F5B19"/>
    <w:rsid w:val="0020134E"/>
    <w:rsid w:val="0020136B"/>
    <w:rsid w:val="00202FB4"/>
    <w:rsid w:val="0020428B"/>
    <w:rsid w:val="002051D3"/>
    <w:rsid w:val="00213460"/>
    <w:rsid w:val="00220A46"/>
    <w:rsid w:val="0022326E"/>
    <w:rsid w:val="002237A2"/>
    <w:rsid w:val="00224768"/>
    <w:rsid w:val="002366E9"/>
    <w:rsid w:val="00236F81"/>
    <w:rsid w:val="00240FE8"/>
    <w:rsid w:val="00241317"/>
    <w:rsid w:val="002413ED"/>
    <w:rsid w:val="00244B1A"/>
    <w:rsid w:val="0024570E"/>
    <w:rsid w:val="00246D48"/>
    <w:rsid w:val="0025272E"/>
    <w:rsid w:val="00254A65"/>
    <w:rsid w:val="00254C90"/>
    <w:rsid w:val="00255141"/>
    <w:rsid w:val="002560F3"/>
    <w:rsid w:val="00256713"/>
    <w:rsid w:val="00267259"/>
    <w:rsid w:val="002717AB"/>
    <w:rsid w:val="0027431D"/>
    <w:rsid w:val="00275A58"/>
    <w:rsid w:val="002779E2"/>
    <w:rsid w:val="00283835"/>
    <w:rsid w:val="00296563"/>
    <w:rsid w:val="00296A0A"/>
    <w:rsid w:val="00297104"/>
    <w:rsid w:val="002A1A04"/>
    <w:rsid w:val="002A1D7E"/>
    <w:rsid w:val="002A2AB7"/>
    <w:rsid w:val="002A38F0"/>
    <w:rsid w:val="002A73B2"/>
    <w:rsid w:val="002B09A7"/>
    <w:rsid w:val="002B1E77"/>
    <w:rsid w:val="002B78EC"/>
    <w:rsid w:val="002C3A18"/>
    <w:rsid w:val="002D09A7"/>
    <w:rsid w:val="002D0A2B"/>
    <w:rsid w:val="002D110F"/>
    <w:rsid w:val="002D34C6"/>
    <w:rsid w:val="002D429A"/>
    <w:rsid w:val="002D5547"/>
    <w:rsid w:val="002D5BDE"/>
    <w:rsid w:val="002D637A"/>
    <w:rsid w:val="002E0539"/>
    <w:rsid w:val="002E3C1F"/>
    <w:rsid w:val="002E57AD"/>
    <w:rsid w:val="002F14E8"/>
    <w:rsid w:val="002F15C7"/>
    <w:rsid w:val="002F3DE1"/>
    <w:rsid w:val="0030333A"/>
    <w:rsid w:val="003037CC"/>
    <w:rsid w:val="003073B3"/>
    <w:rsid w:val="00313078"/>
    <w:rsid w:val="00313B5B"/>
    <w:rsid w:val="003143AA"/>
    <w:rsid w:val="003211E6"/>
    <w:rsid w:val="00330957"/>
    <w:rsid w:val="0033247E"/>
    <w:rsid w:val="00332C41"/>
    <w:rsid w:val="003336F2"/>
    <w:rsid w:val="0033491C"/>
    <w:rsid w:val="00334C06"/>
    <w:rsid w:val="00337D0E"/>
    <w:rsid w:val="00342D40"/>
    <w:rsid w:val="003438F6"/>
    <w:rsid w:val="00343B55"/>
    <w:rsid w:val="00344A02"/>
    <w:rsid w:val="00344E62"/>
    <w:rsid w:val="00347792"/>
    <w:rsid w:val="003503D2"/>
    <w:rsid w:val="003536E2"/>
    <w:rsid w:val="003547C1"/>
    <w:rsid w:val="00354B8E"/>
    <w:rsid w:val="00355FE2"/>
    <w:rsid w:val="00360152"/>
    <w:rsid w:val="00360198"/>
    <w:rsid w:val="00364C86"/>
    <w:rsid w:val="003740A3"/>
    <w:rsid w:val="003751C3"/>
    <w:rsid w:val="003754E1"/>
    <w:rsid w:val="003771D2"/>
    <w:rsid w:val="00377F37"/>
    <w:rsid w:val="00381B52"/>
    <w:rsid w:val="00381FB4"/>
    <w:rsid w:val="00382CEE"/>
    <w:rsid w:val="00382D90"/>
    <w:rsid w:val="003915BD"/>
    <w:rsid w:val="003922ED"/>
    <w:rsid w:val="00393E41"/>
    <w:rsid w:val="00394D71"/>
    <w:rsid w:val="003968A7"/>
    <w:rsid w:val="003970C5"/>
    <w:rsid w:val="003A3FB3"/>
    <w:rsid w:val="003A656B"/>
    <w:rsid w:val="003A712E"/>
    <w:rsid w:val="003A7926"/>
    <w:rsid w:val="003B0789"/>
    <w:rsid w:val="003B1627"/>
    <w:rsid w:val="003B26B3"/>
    <w:rsid w:val="003B524E"/>
    <w:rsid w:val="003B5F0A"/>
    <w:rsid w:val="003C53D5"/>
    <w:rsid w:val="003D05F1"/>
    <w:rsid w:val="003D1028"/>
    <w:rsid w:val="003D3195"/>
    <w:rsid w:val="003E2578"/>
    <w:rsid w:val="003E4536"/>
    <w:rsid w:val="003F2C28"/>
    <w:rsid w:val="003F5156"/>
    <w:rsid w:val="003F792C"/>
    <w:rsid w:val="004002D4"/>
    <w:rsid w:val="00400332"/>
    <w:rsid w:val="004035C2"/>
    <w:rsid w:val="00406496"/>
    <w:rsid w:val="004114D5"/>
    <w:rsid w:val="00411E27"/>
    <w:rsid w:val="004146FC"/>
    <w:rsid w:val="0041D45F"/>
    <w:rsid w:val="00424FA6"/>
    <w:rsid w:val="004370F4"/>
    <w:rsid w:val="00437B87"/>
    <w:rsid w:val="004426AB"/>
    <w:rsid w:val="00443E95"/>
    <w:rsid w:val="00444051"/>
    <w:rsid w:val="004445CB"/>
    <w:rsid w:val="00445626"/>
    <w:rsid w:val="00446C42"/>
    <w:rsid w:val="00450431"/>
    <w:rsid w:val="004561A4"/>
    <w:rsid w:val="00461B2A"/>
    <w:rsid w:val="004643A1"/>
    <w:rsid w:val="00467B4E"/>
    <w:rsid w:val="0047223B"/>
    <w:rsid w:val="0047285C"/>
    <w:rsid w:val="00473F61"/>
    <w:rsid w:val="0048175B"/>
    <w:rsid w:val="00482B30"/>
    <w:rsid w:val="0048303B"/>
    <w:rsid w:val="00483895"/>
    <w:rsid w:val="00486A96"/>
    <w:rsid w:val="0048730B"/>
    <w:rsid w:val="00487BE8"/>
    <w:rsid w:val="00490BC4"/>
    <w:rsid w:val="00492F16"/>
    <w:rsid w:val="00494CC0"/>
    <w:rsid w:val="004A21B3"/>
    <w:rsid w:val="004A4061"/>
    <w:rsid w:val="004A424A"/>
    <w:rsid w:val="004A4CE9"/>
    <w:rsid w:val="004A639B"/>
    <w:rsid w:val="004A78D4"/>
    <w:rsid w:val="004B0AE6"/>
    <w:rsid w:val="004C03CE"/>
    <w:rsid w:val="004C1773"/>
    <w:rsid w:val="004C1ECA"/>
    <w:rsid w:val="004C5456"/>
    <w:rsid w:val="004D0765"/>
    <w:rsid w:val="004D3591"/>
    <w:rsid w:val="004D5333"/>
    <w:rsid w:val="004D6FF9"/>
    <w:rsid w:val="004D6FFE"/>
    <w:rsid w:val="004E1D56"/>
    <w:rsid w:val="004E22CA"/>
    <w:rsid w:val="004E25EF"/>
    <w:rsid w:val="004E6A98"/>
    <w:rsid w:val="004E6F06"/>
    <w:rsid w:val="004F2C38"/>
    <w:rsid w:val="004F4AEA"/>
    <w:rsid w:val="004F4B51"/>
    <w:rsid w:val="005004B0"/>
    <w:rsid w:val="00504386"/>
    <w:rsid w:val="00505FC1"/>
    <w:rsid w:val="00507DF3"/>
    <w:rsid w:val="0051060D"/>
    <w:rsid w:val="00511BE5"/>
    <w:rsid w:val="0051229E"/>
    <w:rsid w:val="0052005A"/>
    <w:rsid w:val="0052049B"/>
    <w:rsid w:val="00520AA0"/>
    <w:rsid w:val="00521947"/>
    <w:rsid w:val="00524252"/>
    <w:rsid w:val="005243EE"/>
    <w:rsid w:val="00524FAD"/>
    <w:rsid w:val="005257D9"/>
    <w:rsid w:val="00525FD0"/>
    <w:rsid w:val="005264CF"/>
    <w:rsid w:val="00527944"/>
    <w:rsid w:val="00527C2D"/>
    <w:rsid w:val="00532110"/>
    <w:rsid w:val="00532E98"/>
    <w:rsid w:val="005348FA"/>
    <w:rsid w:val="0053569A"/>
    <w:rsid w:val="005371DD"/>
    <w:rsid w:val="0054380C"/>
    <w:rsid w:val="0054496F"/>
    <w:rsid w:val="00544AEB"/>
    <w:rsid w:val="0054610B"/>
    <w:rsid w:val="00546192"/>
    <w:rsid w:val="00552928"/>
    <w:rsid w:val="00552929"/>
    <w:rsid w:val="00554B09"/>
    <w:rsid w:val="00563AD2"/>
    <w:rsid w:val="0056446D"/>
    <w:rsid w:val="00565ADB"/>
    <w:rsid w:val="00566FAB"/>
    <w:rsid w:val="005674FB"/>
    <w:rsid w:val="00570147"/>
    <w:rsid w:val="005706F2"/>
    <w:rsid w:val="0057210B"/>
    <w:rsid w:val="0057346E"/>
    <w:rsid w:val="00576822"/>
    <w:rsid w:val="00580918"/>
    <w:rsid w:val="005814F6"/>
    <w:rsid w:val="00583C91"/>
    <w:rsid w:val="005906E1"/>
    <w:rsid w:val="0059070E"/>
    <w:rsid w:val="00591051"/>
    <w:rsid w:val="00591139"/>
    <w:rsid w:val="005917C1"/>
    <w:rsid w:val="005A0F79"/>
    <w:rsid w:val="005A24C5"/>
    <w:rsid w:val="005A55DA"/>
    <w:rsid w:val="005A5C9A"/>
    <w:rsid w:val="005A75CD"/>
    <w:rsid w:val="005B102A"/>
    <w:rsid w:val="005B18DF"/>
    <w:rsid w:val="005B2B94"/>
    <w:rsid w:val="005B2C7B"/>
    <w:rsid w:val="005C18D2"/>
    <w:rsid w:val="005C7999"/>
    <w:rsid w:val="005D07C3"/>
    <w:rsid w:val="005D2268"/>
    <w:rsid w:val="005D3F64"/>
    <w:rsid w:val="005D5D59"/>
    <w:rsid w:val="005E0404"/>
    <w:rsid w:val="005E3FB9"/>
    <w:rsid w:val="005E4998"/>
    <w:rsid w:val="005E4D7B"/>
    <w:rsid w:val="005E6513"/>
    <w:rsid w:val="005F2727"/>
    <w:rsid w:val="005F3609"/>
    <w:rsid w:val="0060270D"/>
    <w:rsid w:val="006210BB"/>
    <w:rsid w:val="006238A9"/>
    <w:rsid w:val="006252B4"/>
    <w:rsid w:val="006300E5"/>
    <w:rsid w:val="00630E0F"/>
    <w:rsid w:val="00632A3A"/>
    <w:rsid w:val="00633508"/>
    <w:rsid w:val="00634592"/>
    <w:rsid w:val="00636031"/>
    <w:rsid w:val="00637175"/>
    <w:rsid w:val="00642AA6"/>
    <w:rsid w:val="00645252"/>
    <w:rsid w:val="00650877"/>
    <w:rsid w:val="006521EA"/>
    <w:rsid w:val="00652B71"/>
    <w:rsid w:val="00657AF2"/>
    <w:rsid w:val="006624F0"/>
    <w:rsid w:val="00663F11"/>
    <w:rsid w:val="00667C86"/>
    <w:rsid w:val="0067640B"/>
    <w:rsid w:val="006833FB"/>
    <w:rsid w:val="00684406"/>
    <w:rsid w:val="00685CF8"/>
    <w:rsid w:val="00686DFB"/>
    <w:rsid w:val="0069207E"/>
    <w:rsid w:val="00692278"/>
    <w:rsid w:val="0069493E"/>
    <w:rsid w:val="00694D50"/>
    <w:rsid w:val="00697312"/>
    <w:rsid w:val="006A31A5"/>
    <w:rsid w:val="006A3D7C"/>
    <w:rsid w:val="006A4686"/>
    <w:rsid w:val="006A54A4"/>
    <w:rsid w:val="006A6E82"/>
    <w:rsid w:val="006A7C67"/>
    <w:rsid w:val="006B5219"/>
    <w:rsid w:val="006C0749"/>
    <w:rsid w:val="006C1793"/>
    <w:rsid w:val="006C3237"/>
    <w:rsid w:val="006C36EC"/>
    <w:rsid w:val="006C4033"/>
    <w:rsid w:val="006C5CB6"/>
    <w:rsid w:val="006C6252"/>
    <w:rsid w:val="006C7B83"/>
    <w:rsid w:val="006D099D"/>
    <w:rsid w:val="006D0E9A"/>
    <w:rsid w:val="006D283D"/>
    <w:rsid w:val="006D3D74"/>
    <w:rsid w:val="006E0C9A"/>
    <w:rsid w:val="006E374F"/>
    <w:rsid w:val="006F3A0C"/>
    <w:rsid w:val="006F44A3"/>
    <w:rsid w:val="006F4C23"/>
    <w:rsid w:val="006F79E2"/>
    <w:rsid w:val="006F7A40"/>
    <w:rsid w:val="00701260"/>
    <w:rsid w:val="00702CAD"/>
    <w:rsid w:val="00704BE0"/>
    <w:rsid w:val="007051B1"/>
    <w:rsid w:val="00707D56"/>
    <w:rsid w:val="00707DA1"/>
    <w:rsid w:val="007132B9"/>
    <w:rsid w:val="00715438"/>
    <w:rsid w:val="00715A2B"/>
    <w:rsid w:val="007169D6"/>
    <w:rsid w:val="00716ACF"/>
    <w:rsid w:val="00717120"/>
    <w:rsid w:val="00721430"/>
    <w:rsid w:val="00722696"/>
    <w:rsid w:val="00723CAF"/>
    <w:rsid w:val="0072795C"/>
    <w:rsid w:val="00731D16"/>
    <w:rsid w:val="0073403B"/>
    <w:rsid w:val="007406E7"/>
    <w:rsid w:val="00740B56"/>
    <w:rsid w:val="00741135"/>
    <w:rsid w:val="00745323"/>
    <w:rsid w:val="00762609"/>
    <w:rsid w:val="00762AEF"/>
    <w:rsid w:val="0076691F"/>
    <w:rsid w:val="00771DA3"/>
    <w:rsid w:val="007748E9"/>
    <w:rsid w:val="007750FF"/>
    <w:rsid w:val="007751B6"/>
    <w:rsid w:val="00781459"/>
    <w:rsid w:val="00783BF0"/>
    <w:rsid w:val="00785458"/>
    <w:rsid w:val="007908D5"/>
    <w:rsid w:val="007949F5"/>
    <w:rsid w:val="007955F3"/>
    <w:rsid w:val="00795E5D"/>
    <w:rsid w:val="007A0375"/>
    <w:rsid w:val="007B0711"/>
    <w:rsid w:val="007B736A"/>
    <w:rsid w:val="007C05C5"/>
    <w:rsid w:val="007C14E6"/>
    <w:rsid w:val="007C3039"/>
    <w:rsid w:val="007C424A"/>
    <w:rsid w:val="007C5956"/>
    <w:rsid w:val="007D1105"/>
    <w:rsid w:val="007D2145"/>
    <w:rsid w:val="007D366D"/>
    <w:rsid w:val="007D5E52"/>
    <w:rsid w:val="007D7225"/>
    <w:rsid w:val="007E0BB4"/>
    <w:rsid w:val="007E2476"/>
    <w:rsid w:val="007E3888"/>
    <w:rsid w:val="007E61DD"/>
    <w:rsid w:val="007E7E02"/>
    <w:rsid w:val="007F3710"/>
    <w:rsid w:val="008001D0"/>
    <w:rsid w:val="00804033"/>
    <w:rsid w:val="00804369"/>
    <w:rsid w:val="00810FC6"/>
    <w:rsid w:val="00811AF9"/>
    <w:rsid w:val="00811B16"/>
    <w:rsid w:val="008124DA"/>
    <w:rsid w:val="00813296"/>
    <w:rsid w:val="008136FD"/>
    <w:rsid w:val="008159DC"/>
    <w:rsid w:val="00815D60"/>
    <w:rsid w:val="00817844"/>
    <w:rsid w:val="00817F3D"/>
    <w:rsid w:val="008250E5"/>
    <w:rsid w:val="00830C57"/>
    <w:rsid w:val="00833FAF"/>
    <w:rsid w:val="0083569A"/>
    <w:rsid w:val="00837F9F"/>
    <w:rsid w:val="0084195E"/>
    <w:rsid w:val="008441B6"/>
    <w:rsid w:val="0085104D"/>
    <w:rsid w:val="00853B7B"/>
    <w:rsid w:val="00856072"/>
    <w:rsid w:val="00856BC8"/>
    <w:rsid w:val="00860818"/>
    <w:rsid w:val="00860BA4"/>
    <w:rsid w:val="00870F86"/>
    <w:rsid w:val="00872296"/>
    <w:rsid w:val="00872B0E"/>
    <w:rsid w:val="00873B39"/>
    <w:rsid w:val="008766E6"/>
    <w:rsid w:val="008775CB"/>
    <w:rsid w:val="00884D83"/>
    <w:rsid w:val="00886B52"/>
    <w:rsid w:val="008906AD"/>
    <w:rsid w:val="00891145"/>
    <w:rsid w:val="008946E7"/>
    <w:rsid w:val="00895E87"/>
    <w:rsid w:val="008A0DA3"/>
    <w:rsid w:val="008A318C"/>
    <w:rsid w:val="008A3CCC"/>
    <w:rsid w:val="008A471E"/>
    <w:rsid w:val="008A64D3"/>
    <w:rsid w:val="008A6613"/>
    <w:rsid w:val="008A66FD"/>
    <w:rsid w:val="008A6AEC"/>
    <w:rsid w:val="008B0EF3"/>
    <w:rsid w:val="008B1690"/>
    <w:rsid w:val="008B1793"/>
    <w:rsid w:val="008B40EB"/>
    <w:rsid w:val="008B72C1"/>
    <w:rsid w:val="008C0691"/>
    <w:rsid w:val="008C3C04"/>
    <w:rsid w:val="008C4C98"/>
    <w:rsid w:val="008D50D3"/>
    <w:rsid w:val="008E1241"/>
    <w:rsid w:val="008E7478"/>
    <w:rsid w:val="008E7BD2"/>
    <w:rsid w:val="008F76A7"/>
    <w:rsid w:val="00900F92"/>
    <w:rsid w:val="00901F85"/>
    <w:rsid w:val="0090272F"/>
    <w:rsid w:val="00904B1E"/>
    <w:rsid w:val="00905B21"/>
    <w:rsid w:val="009115B9"/>
    <w:rsid w:val="00911941"/>
    <w:rsid w:val="00911E7A"/>
    <w:rsid w:val="00920CCD"/>
    <w:rsid w:val="009266AC"/>
    <w:rsid w:val="009275D8"/>
    <w:rsid w:val="009423BF"/>
    <w:rsid w:val="00944C4C"/>
    <w:rsid w:val="00947EDB"/>
    <w:rsid w:val="009553BD"/>
    <w:rsid w:val="00957CE9"/>
    <w:rsid w:val="00963102"/>
    <w:rsid w:val="009644BD"/>
    <w:rsid w:val="009646FC"/>
    <w:rsid w:val="00972040"/>
    <w:rsid w:val="00977945"/>
    <w:rsid w:val="00980E13"/>
    <w:rsid w:val="00982C6D"/>
    <w:rsid w:val="00984AE9"/>
    <w:rsid w:val="00985775"/>
    <w:rsid w:val="009934DC"/>
    <w:rsid w:val="00994843"/>
    <w:rsid w:val="009949C8"/>
    <w:rsid w:val="00995033"/>
    <w:rsid w:val="00995960"/>
    <w:rsid w:val="0099704C"/>
    <w:rsid w:val="009A01F7"/>
    <w:rsid w:val="009A041C"/>
    <w:rsid w:val="009A0B58"/>
    <w:rsid w:val="009A28C8"/>
    <w:rsid w:val="009A3F35"/>
    <w:rsid w:val="009A59F9"/>
    <w:rsid w:val="009A6176"/>
    <w:rsid w:val="009A62CE"/>
    <w:rsid w:val="009B0FC6"/>
    <w:rsid w:val="009B2FDA"/>
    <w:rsid w:val="009B547D"/>
    <w:rsid w:val="009B73C8"/>
    <w:rsid w:val="009C08D9"/>
    <w:rsid w:val="009C12ED"/>
    <w:rsid w:val="009C21B9"/>
    <w:rsid w:val="009C2EA6"/>
    <w:rsid w:val="009C4416"/>
    <w:rsid w:val="009C5296"/>
    <w:rsid w:val="009D00D2"/>
    <w:rsid w:val="009D01A2"/>
    <w:rsid w:val="009D1D3E"/>
    <w:rsid w:val="009D4F78"/>
    <w:rsid w:val="009D6DBC"/>
    <w:rsid w:val="009D6E71"/>
    <w:rsid w:val="009E2DF9"/>
    <w:rsid w:val="009E4915"/>
    <w:rsid w:val="009E5967"/>
    <w:rsid w:val="009E622F"/>
    <w:rsid w:val="009E6CFD"/>
    <w:rsid w:val="009E6F33"/>
    <w:rsid w:val="009E7047"/>
    <w:rsid w:val="009E70C6"/>
    <w:rsid w:val="009E74DC"/>
    <w:rsid w:val="009E7C1A"/>
    <w:rsid w:val="009F118C"/>
    <w:rsid w:val="009F4FD9"/>
    <w:rsid w:val="009F5AE3"/>
    <w:rsid w:val="00A031D9"/>
    <w:rsid w:val="00A044CE"/>
    <w:rsid w:val="00A058D1"/>
    <w:rsid w:val="00A11503"/>
    <w:rsid w:val="00A1215D"/>
    <w:rsid w:val="00A1236D"/>
    <w:rsid w:val="00A14555"/>
    <w:rsid w:val="00A172F4"/>
    <w:rsid w:val="00A2123A"/>
    <w:rsid w:val="00A305E3"/>
    <w:rsid w:val="00A3482F"/>
    <w:rsid w:val="00A35BDC"/>
    <w:rsid w:val="00A430DC"/>
    <w:rsid w:val="00A47D83"/>
    <w:rsid w:val="00A528DF"/>
    <w:rsid w:val="00A53381"/>
    <w:rsid w:val="00A554BA"/>
    <w:rsid w:val="00A62CAD"/>
    <w:rsid w:val="00A62EEE"/>
    <w:rsid w:val="00A63008"/>
    <w:rsid w:val="00A65B84"/>
    <w:rsid w:val="00A7001A"/>
    <w:rsid w:val="00A77491"/>
    <w:rsid w:val="00A812CD"/>
    <w:rsid w:val="00A81AB0"/>
    <w:rsid w:val="00A83DA0"/>
    <w:rsid w:val="00A90A93"/>
    <w:rsid w:val="00A90B73"/>
    <w:rsid w:val="00A9204E"/>
    <w:rsid w:val="00A94F95"/>
    <w:rsid w:val="00A9574D"/>
    <w:rsid w:val="00A974F2"/>
    <w:rsid w:val="00A97D1B"/>
    <w:rsid w:val="00A97F97"/>
    <w:rsid w:val="00AA04A0"/>
    <w:rsid w:val="00AA71DC"/>
    <w:rsid w:val="00AB103C"/>
    <w:rsid w:val="00AB4702"/>
    <w:rsid w:val="00AB4740"/>
    <w:rsid w:val="00AB4CA7"/>
    <w:rsid w:val="00AB6BFA"/>
    <w:rsid w:val="00AB7A8F"/>
    <w:rsid w:val="00AB7C15"/>
    <w:rsid w:val="00AC2FD0"/>
    <w:rsid w:val="00AC4319"/>
    <w:rsid w:val="00AC51AE"/>
    <w:rsid w:val="00AD1A0B"/>
    <w:rsid w:val="00AD34FD"/>
    <w:rsid w:val="00AD3ABE"/>
    <w:rsid w:val="00AD6D8D"/>
    <w:rsid w:val="00AD7A32"/>
    <w:rsid w:val="00AD7AE3"/>
    <w:rsid w:val="00AE0FD4"/>
    <w:rsid w:val="00AE12C5"/>
    <w:rsid w:val="00AE13B9"/>
    <w:rsid w:val="00AE1D46"/>
    <w:rsid w:val="00AE3B14"/>
    <w:rsid w:val="00AE5A76"/>
    <w:rsid w:val="00AF0CDC"/>
    <w:rsid w:val="00AF2153"/>
    <w:rsid w:val="00AF23FD"/>
    <w:rsid w:val="00AF4A76"/>
    <w:rsid w:val="00AF634B"/>
    <w:rsid w:val="00B03321"/>
    <w:rsid w:val="00B121C4"/>
    <w:rsid w:val="00B12D0C"/>
    <w:rsid w:val="00B13CF5"/>
    <w:rsid w:val="00B1435B"/>
    <w:rsid w:val="00B21E9B"/>
    <w:rsid w:val="00B22FB8"/>
    <w:rsid w:val="00B25C54"/>
    <w:rsid w:val="00B25CC4"/>
    <w:rsid w:val="00B31F8D"/>
    <w:rsid w:val="00B33F17"/>
    <w:rsid w:val="00B34318"/>
    <w:rsid w:val="00B35943"/>
    <w:rsid w:val="00B36D54"/>
    <w:rsid w:val="00B37936"/>
    <w:rsid w:val="00B4024A"/>
    <w:rsid w:val="00B45284"/>
    <w:rsid w:val="00B45344"/>
    <w:rsid w:val="00B52A11"/>
    <w:rsid w:val="00B53DC5"/>
    <w:rsid w:val="00B54A6C"/>
    <w:rsid w:val="00B55BE3"/>
    <w:rsid w:val="00B6077E"/>
    <w:rsid w:val="00B6216B"/>
    <w:rsid w:val="00B631A0"/>
    <w:rsid w:val="00B636E6"/>
    <w:rsid w:val="00B65683"/>
    <w:rsid w:val="00B66601"/>
    <w:rsid w:val="00B66A0F"/>
    <w:rsid w:val="00B674A4"/>
    <w:rsid w:val="00B73BAC"/>
    <w:rsid w:val="00B84D10"/>
    <w:rsid w:val="00B8864D"/>
    <w:rsid w:val="00B94CC8"/>
    <w:rsid w:val="00B96FCB"/>
    <w:rsid w:val="00B97B7C"/>
    <w:rsid w:val="00BA14A3"/>
    <w:rsid w:val="00BA2E67"/>
    <w:rsid w:val="00BA6529"/>
    <w:rsid w:val="00BB1368"/>
    <w:rsid w:val="00BB44DF"/>
    <w:rsid w:val="00BC2C8C"/>
    <w:rsid w:val="00BC3A6B"/>
    <w:rsid w:val="00BC5514"/>
    <w:rsid w:val="00BC674A"/>
    <w:rsid w:val="00BD18DC"/>
    <w:rsid w:val="00BD3237"/>
    <w:rsid w:val="00BD4330"/>
    <w:rsid w:val="00BD77C8"/>
    <w:rsid w:val="00BE66B0"/>
    <w:rsid w:val="00BE7F13"/>
    <w:rsid w:val="00BE7FD5"/>
    <w:rsid w:val="00BF0D70"/>
    <w:rsid w:val="00BF13AF"/>
    <w:rsid w:val="00BF2508"/>
    <w:rsid w:val="00BF7A0E"/>
    <w:rsid w:val="00C002DA"/>
    <w:rsid w:val="00C019E1"/>
    <w:rsid w:val="00C02B20"/>
    <w:rsid w:val="00C10CAC"/>
    <w:rsid w:val="00C15BEF"/>
    <w:rsid w:val="00C17757"/>
    <w:rsid w:val="00C21840"/>
    <w:rsid w:val="00C266A1"/>
    <w:rsid w:val="00C27232"/>
    <w:rsid w:val="00C37E87"/>
    <w:rsid w:val="00C43109"/>
    <w:rsid w:val="00C4422D"/>
    <w:rsid w:val="00C47A80"/>
    <w:rsid w:val="00C52091"/>
    <w:rsid w:val="00C53627"/>
    <w:rsid w:val="00C53CF0"/>
    <w:rsid w:val="00C557EC"/>
    <w:rsid w:val="00C5684E"/>
    <w:rsid w:val="00C62783"/>
    <w:rsid w:val="00C62E04"/>
    <w:rsid w:val="00C64763"/>
    <w:rsid w:val="00C6586E"/>
    <w:rsid w:val="00C65CC2"/>
    <w:rsid w:val="00C67FA2"/>
    <w:rsid w:val="00C7030A"/>
    <w:rsid w:val="00C75100"/>
    <w:rsid w:val="00C75766"/>
    <w:rsid w:val="00C76126"/>
    <w:rsid w:val="00C81296"/>
    <w:rsid w:val="00C87544"/>
    <w:rsid w:val="00C91966"/>
    <w:rsid w:val="00C91CCB"/>
    <w:rsid w:val="00C9520A"/>
    <w:rsid w:val="00CA065B"/>
    <w:rsid w:val="00CA42D0"/>
    <w:rsid w:val="00CA4CFB"/>
    <w:rsid w:val="00CA592B"/>
    <w:rsid w:val="00CA5BB6"/>
    <w:rsid w:val="00CA6686"/>
    <w:rsid w:val="00CA777F"/>
    <w:rsid w:val="00CA7A9A"/>
    <w:rsid w:val="00CB295D"/>
    <w:rsid w:val="00CB3BE9"/>
    <w:rsid w:val="00CB446B"/>
    <w:rsid w:val="00CB63D9"/>
    <w:rsid w:val="00CB6BA5"/>
    <w:rsid w:val="00CB6DA8"/>
    <w:rsid w:val="00CB7C1A"/>
    <w:rsid w:val="00CC4DB4"/>
    <w:rsid w:val="00CC62B1"/>
    <w:rsid w:val="00CD1405"/>
    <w:rsid w:val="00CD77B3"/>
    <w:rsid w:val="00CE2971"/>
    <w:rsid w:val="00CE4DE2"/>
    <w:rsid w:val="00CE4E2B"/>
    <w:rsid w:val="00CE6ABA"/>
    <w:rsid w:val="00CE6C64"/>
    <w:rsid w:val="00CF190C"/>
    <w:rsid w:val="00CF2B5A"/>
    <w:rsid w:val="00D05801"/>
    <w:rsid w:val="00D063EA"/>
    <w:rsid w:val="00D12DED"/>
    <w:rsid w:val="00D1642D"/>
    <w:rsid w:val="00D2182E"/>
    <w:rsid w:val="00D21EF9"/>
    <w:rsid w:val="00D227E5"/>
    <w:rsid w:val="00D25975"/>
    <w:rsid w:val="00D3188C"/>
    <w:rsid w:val="00D319EE"/>
    <w:rsid w:val="00D359B1"/>
    <w:rsid w:val="00D362B3"/>
    <w:rsid w:val="00D36469"/>
    <w:rsid w:val="00D43DE9"/>
    <w:rsid w:val="00D47055"/>
    <w:rsid w:val="00D50445"/>
    <w:rsid w:val="00D50496"/>
    <w:rsid w:val="00D505C1"/>
    <w:rsid w:val="00D51B0F"/>
    <w:rsid w:val="00D54A82"/>
    <w:rsid w:val="00D55BA3"/>
    <w:rsid w:val="00D6007F"/>
    <w:rsid w:val="00D61131"/>
    <w:rsid w:val="00D63D54"/>
    <w:rsid w:val="00D6546B"/>
    <w:rsid w:val="00D72759"/>
    <w:rsid w:val="00D75C42"/>
    <w:rsid w:val="00D81642"/>
    <w:rsid w:val="00D82355"/>
    <w:rsid w:val="00D85A12"/>
    <w:rsid w:val="00D85A56"/>
    <w:rsid w:val="00D85FC4"/>
    <w:rsid w:val="00D876E3"/>
    <w:rsid w:val="00D900DF"/>
    <w:rsid w:val="00D93C85"/>
    <w:rsid w:val="00D93F7D"/>
    <w:rsid w:val="00D9593C"/>
    <w:rsid w:val="00DA0BC7"/>
    <w:rsid w:val="00DA2823"/>
    <w:rsid w:val="00DB3EE0"/>
    <w:rsid w:val="00DC035B"/>
    <w:rsid w:val="00DC0BC0"/>
    <w:rsid w:val="00DC1279"/>
    <w:rsid w:val="00DC3510"/>
    <w:rsid w:val="00DD160A"/>
    <w:rsid w:val="00DD527A"/>
    <w:rsid w:val="00DD67B9"/>
    <w:rsid w:val="00DD761B"/>
    <w:rsid w:val="00DD7A1A"/>
    <w:rsid w:val="00DE04FC"/>
    <w:rsid w:val="00DE0862"/>
    <w:rsid w:val="00DE1726"/>
    <w:rsid w:val="00DE1A01"/>
    <w:rsid w:val="00DE322A"/>
    <w:rsid w:val="00DE3CFB"/>
    <w:rsid w:val="00DE6976"/>
    <w:rsid w:val="00DF3B35"/>
    <w:rsid w:val="00E032E8"/>
    <w:rsid w:val="00E0377C"/>
    <w:rsid w:val="00E037FE"/>
    <w:rsid w:val="00E1016C"/>
    <w:rsid w:val="00E10668"/>
    <w:rsid w:val="00E12C5F"/>
    <w:rsid w:val="00E16496"/>
    <w:rsid w:val="00E1742D"/>
    <w:rsid w:val="00E1784B"/>
    <w:rsid w:val="00E2034F"/>
    <w:rsid w:val="00E30798"/>
    <w:rsid w:val="00E32690"/>
    <w:rsid w:val="00E34717"/>
    <w:rsid w:val="00E36E54"/>
    <w:rsid w:val="00E3CFA3"/>
    <w:rsid w:val="00E46DB8"/>
    <w:rsid w:val="00E4704C"/>
    <w:rsid w:val="00E47390"/>
    <w:rsid w:val="00E506B2"/>
    <w:rsid w:val="00E50FA1"/>
    <w:rsid w:val="00E5576A"/>
    <w:rsid w:val="00E56812"/>
    <w:rsid w:val="00E60AA7"/>
    <w:rsid w:val="00E60EE3"/>
    <w:rsid w:val="00E60FE5"/>
    <w:rsid w:val="00E62680"/>
    <w:rsid w:val="00E70C62"/>
    <w:rsid w:val="00E721C7"/>
    <w:rsid w:val="00E737AB"/>
    <w:rsid w:val="00E83178"/>
    <w:rsid w:val="00E87122"/>
    <w:rsid w:val="00E97B0D"/>
    <w:rsid w:val="00EA28EE"/>
    <w:rsid w:val="00EA6C6E"/>
    <w:rsid w:val="00EA7324"/>
    <w:rsid w:val="00EB0991"/>
    <w:rsid w:val="00EB3388"/>
    <w:rsid w:val="00EB4B87"/>
    <w:rsid w:val="00EB4DE5"/>
    <w:rsid w:val="00EB6255"/>
    <w:rsid w:val="00EB6B4B"/>
    <w:rsid w:val="00EC2286"/>
    <w:rsid w:val="00EC2346"/>
    <w:rsid w:val="00EC2F07"/>
    <w:rsid w:val="00EC5284"/>
    <w:rsid w:val="00EC6141"/>
    <w:rsid w:val="00EC76EC"/>
    <w:rsid w:val="00EC7C69"/>
    <w:rsid w:val="00ED0EBD"/>
    <w:rsid w:val="00ED14AD"/>
    <w:rsid w:val="00ED1506"/>
    <w:rsid w:val="00ED3419"/>
    <w:rsid w:val="00ED3859"/>
    <w:rsid w:val="00ED7961"/>
    <w:rsid w:val="00EE0639"/>
    <w:rsid w:val="00EE1EB6"/>
    <w:rsid w:val="00EE286C"/>
    <w:rsid w:val="00EE32ED"/>
    <w:rsid w:val="00EE3F2A"/>
    <w:rsid w:val="00EE4B02"/>
    <w:rsid w:val="00EE59EC"/>
    <w:rsid w:val="00EE6330"/>
    <w:rsid w:val="00EE708B"/>
    <w:rsid w:val="00EE7AE4"/>
    <w:rsid w:val="00EF11A8"/>
    <w:rsid w:val="00EF1B52"/>
    <w:rsid w:val="00EF2AA9"/>
    <w:rsid w:val="00EF3D4E"/>
    <w:rsid w:val="00EF5D8D"/>
    <w:rsid w:val="00EF7F7E"/>
    <w:rsid w:val="00F0358D"/>
    <w:rsid w:val="00F05049"/>
    <w:rsid w:val="00F068FF"/>
    <w:rsid w:val="00F14F7A"/>
    <w:rsid w:val="00F155BE"/>
    <w:rsid w:val="00F15E2A"/>
    <w:rsid w:val="00F17BA6"/>
    <w:rsid w:val="00F21218"/>
    <w:rsid w:val="00F23D31"/>
    <w:rsid w:val="00F265D6"/>
    <w:rsid w:val="00F274AD"/>
    <w:rsid w:val="00F300C7"/>
    <w:rsid w:val="00F30665"/>
    <w:rsid w:val="00F3201F"/>
    <w:rsid w:val="00F339B9"/>
    <w:rsid w:val="00F34D18"/>
    <w:rsid w:val="00F353F5"/>
    <w:rsid w:val="00F40AF8"/>
    <w:rsid w:val="00F4224D"/>
    <w:rsid w:val="00F42567"/>
    <w:rsid w:val="00F441D3"/>
    <w:rsid w:val="00F44F01"/>
    <w:rsid w:val="00F456F8"/>
    <w:rsid w:val="00F46A01"/>
    <w:rsid w:val="00F6049B"/>
    <w:rsid w:val="00F6751A"/>
    <w:rsid w:val="00F6779A"/>
    <w:rsid w:val="00F67B6B"/>
    <w:rsid w:val="00F7084D"/>
    <w:rsid w:val="00F70CBD"/>
    <w:rsid w:val="00F721CB"/>
    <w:rsid w:val="00F76555"/>
    <w:rsid w:val="00F82E80"/>
    <w:rsid w:val="00F8716E"/>
    <w:rsid w:val="00F8735E"/>
    <w:rsid w:val="00F9366A"/>
    <w:rsid w:val="00F944D9"/>
    <w:rsid w:val="00F94C98"/>
    <w:rsid w:val="00F97D1B"/>
    <w:rsid w:val="00FA0173"/>
    <w:rsid w:val="00FA498F"/>
    <w:rsid w:val="00FA5F67"/>
    <w:rsid w:val="00FA6734"/>
    <w:rsid w:val="00FA7441"/>
    <w:rsid w:val="00FA7DF6"/>
    <w:rsid w:val="00FB0F49"/>
    <w:rsid w:val="00FB24C2"/>
    <w:rsid w:val="00FB2BFA"/>
    <w:rsid w:val="00FB2C24"/>
    <w:rsid w:val="00FC0767"/>
    <w:rsid w:val="00FC0C55"/>
    <w:rsid w:val="00FC6D1B"/>
    <w:rsid w:val="00FD323A"/>
    <w:rsid w:val="00FD344F"/>
    <w:rsid w:val="00FE163B"/>
    <w:rsid w:val="00FE5480"/>
    <w:rsid w:val="00FE76CB"/>
    <w:rsid w:val="00FF025C"/>
    <w:rsid w:val="00FF0D50"/>
    <w:rsid w:val="00FF1958"/>
    <w:rsid w:val="00FF4796"/>
    <w:rsid w:val="00FF4DBF"/>
    <w:rsid w:val="00FF6FB3"/>
    <w:rsid w:val="010DC3D4"/>
    <w:rsid w:val="011D05E1"/>
    <w:rsid w:val="012F803B"/>
    <w:rsid w:val="0135A759"/>
    <w:rsid w:val="01646B56"/>
    <w:rsid w:val="016CD9B5"/>
    <w:rsid w:val="01AE8891"/>
    <w:rsid w:val="01CFF028"/>
    <w:rsid w:val="01D68183"/>
    <w:rsid w:val="01E43085"/>
    <w:rsid w:val="01F5D003"/>
    <w:rsid w:val="0201EB74"/>
    <w:rsid w:val="02112E07"/>
    <w:rsid w:val="0218831A"/>
    <w:rsid w:val="02210F7A"/>
    <w:rsid w:val="0244FFAA"/>
    <w:rsid w:val="02943CD4"/>
    <w:rsid w:val="02955264"/>
    <w:rsid w:val="02BA9D36"/>
    <w:rsid w:val="02E79AB8"/>
    <w:rsid w:val="02FFAB43"/>
    <w:rsid w:val="03035010"/>
    <w:rsid w:val="030D4BCE"/>
    <w:rsid w:val="032637B8"/>
    <w:rsid w:val="03673E2B"/>
    <w:rsid w:val="0375ABE3"/>
    <w:rsid w:val="03808B49"/>
    <w:rsid w:val="039643F2"/>
    <w:rsid w:val="039ED97A"/>
    <w:rsid w:val="03A6C2D5"/>
    <w:rsid w:val="03B7DA3A"/>
    <w:rsid w:val="03C529AB"/>
    <w:rsid w:val="03E703EE"/>
    <w:rsid w:val="04034654"/>
    <w:rsid w:val="0406ADA5"/>
    <w:rsid w:val="0412E870"/>
    <w:rsid w:val="04488DE1"/>
    <w:rsid w:val="0483E4B0"/>
    <w:rsid w:val="0496E948"/>
    <w:rsid w:val="04BAE4DC"/>
    <w:rsid w:val="04E8CB51"/>
    <w:rsid w:val="04F8C096"/>
    <w:rsid w:val="04F9A871"/>
    <w:rsid w:val="0510BC93"/>
    <w:rsid w:val="0528E8D1"/>
    <w:rsid w:val="05290D92"/>
    <w:rsid w:val="055289EA"/>
    <w:rsid w:val="057DCC8C"/>
    <w:rsid w:val="0590EF63"/>
    <w:rsid w:val="05A820DB"/>
    <w:rsid w:val="05ADFB8D"/>
    <w:rsid w:val="05B246DF"/>
    <w:rsid w:val="05BD5A50"/>
    <w:rsid w:val="05D4B4E5"/>
    <w:rsid w:val="05EB4C91"/>
    <w:rsid w:val="0613B79D"/>
    <w:rsid w:val="062135E2"/>
    <w:rsid w:val="06310F5D"/>
    <w:rsid w:val="06455A44"/>
    <w:rsid w:val="06484473"/>
    <w:rsid w:val="0688686D"/>
    <w:rsid w:val="068C52A0"/>
    <w:rsid w:val="068E839E"/>
    <w:rsid w:val="0693065A"/>
    <w:rsid w:val="069C10D3"/>
    <w:rsid w:val="06A59C88"/>
    <w:rsid w:val="06C216EA"/>
    <w:rsid w:val="06E46C59"/>
    <w:rsid w:val="06EAC648"/>
    <w:rsid w:val="06F93400"/>
    <w:rsid w:val="06FBAB7D"/>
    <w:rsid w:val="0705D006"/>
    <w:rsid w:val="070FE066"/>
    <w:rsid w:val="073C38FA"/>
    <w:rsid w:val="075CBAB9"/>
    <w:rsid w:val="077F4D6C"/>
    <w:rsid w:val="07910D4E"/>
    <w:rsid w:val="07B9CF73"/>
    <w:rsid w:val="07BAD90A"/>
    <w:rsid w:val="07D360B0"/>
    <w:rsid w:val="083C43D5"/>
    <w:rsid w:val="08445FE5"/>
    <w:rsid w:val="086606E8"/>
    <w:rsid w:val="087EB1EF"/>
    <w:rsid w:val="088ED4E6"/>
    <w:rsid w:val="0895AF2D"/>
    <w:rsid w:val="08ABD11D"/>
    <w:rsid w:val="08D34A14"/>
    <w:rsid w:val="08D47AC9"/>
    <w:rsid w:val="091ED0CD"/>
    <w:rsid w:val="09303AB3"/>
    <w:rsid w:val="0955E01D"/>
    <w:rsid w:val="09677F9B"/>
    <w:rsid w:val="096A097F"/>
    <w:rsid w:val="097951EA"/>
    <w:rsid w:val="09B7AC4C"/>
    <w:rsid w:val="09E1055E"/>
    <w:rsid w:val="09EB465B"/>
    <w:rsid w:val="0A3CC7F4"/>
    <w:rsid w:val="0A6AE9CE"/>
    <w:rsid w:val="0A8882E8"/>
    <w:rsid w:val="0A8E6F22"/>
    <w:rsid w:val="0ABA76F5"/>
    <w:rsid w:val="0ABFFDA6"/>
    <w:rsid w:val="0AC1B30C"/>
    <w:rsid w:val="0AD7BA55"/>
    <w:rsid w:val="0ADCAAB6"/>
    <w:rsid w:val="0AE34D2C"/>
    <w:rsid w:val="0AF34AE3"/>
    <w:rsid w:val="0B1130D4"/>
    <w:rsid w:val="0B362BFA"/>
    <w:rsid w:val="0B65AD43"/>
    <w:rsid w:val="0B6E5401"/>
    <w:rsid w:val="0B7435A1"/>
    <w:rsid w:val="0BC6FCFC"/>
    <w:rsid w:val="0BD5FE07"/>
    <w:rsid w:val="0BEA13A0"/>
    <w:rsid w:val="0BF72787"/>
    <w:rsid w:val="0BF87E4D"/>
    <w:rsid w:val="0C230B44"/>
    <w:rsid w:val="0C2375D5"/>
    <w:rsid w:val="0C926908"/>
    <w:rsid w:val="0C9861C7"/>
    <w:rsid w:val="0CA91BDD"/>
    <w:rsid w:val="0CB05FB3"/>
    <w:rsid w:val="0CCD5C97"/>
    <w:rsid w:val="0CD7EAE7"/>
    <w:rsid w:val="0CE1CA6E"/>
    <w:rsid w:val="0CFC6E42"/>
    <w:rsid w:val="0D0FA7F3"/>
    <w:rsid w:val="0D227CCB"/>
    <w:rsid w:val="0D6ECE78"/>
    <w:rsid w:val="0D83E867"/>
    <w:rsid w:val="0D9476E7"/>
    <w:rsid w:val="0DA13041"/>
    <w:rsid w:val="0DB5E4AE"/>
    <w:rsid w:val="0DBABAC9"/>
    <w:rsid w:val="0DBB833E"/>
    <w:rsid w:val="0DBDED57"/>
    <w:rsid w:val="0DC17469"/>
    <w:rsid w:val="0DC3459E"/>
    <w:rsid w:val="0DCCCE58"/>
    <w:rsid w:val="0DFE8ED4"/>
    <w:rsid w:val="0E291E6F"/>
    <w:rsid w:val="0E60665C"/>
    <w:rsid w:val="0E66F25C"/>
    <w:rsid w:val="0E6E155E"/>
    <w:rsid w:val="0EB767C6"/>
    <w:rsid w:val="0EBF42BB"/>
    <w:rsid w:val="0EC73998"/>
    <w:rsid w:val="0ED61A50"/>
    <w:rsid w:val="0EE33B95"/>
    <w:rsid w:val="0EE9CCC9"/>
    <w:rsid w:val="0F01C64F"/>
    <w:rsid w:val="0F0347F8"/>
    <w:rsid w:val="0F0462D6"/>
    <w:rsid w:val="0F3A37A4"/>
    <w:rsid w:val="0F44820F"/>
    <w:rsid w:val="0F4DB5FB"/>
    <w:rsid w:val="0F615949"/>
    <w:rsid w:val="0F6D255D"/>
    <w:rsid w:val="0F7188D1"/>
    <w:rsid w:val="0FAA5751"/>
    <w:rsid w:val="0FD8F5ED"/>
    <w:rsid w:val="0FDED722"/>
    <w:rsid w:val="0FF2D82B"/>
    <w:rsid w:val="0FF2EA7A"/>
    <w:rsid w:val="0FFEDA94"/>
    <w:rsid w:val="100A4A66"/>
    <w:rsid w:val="101494D1"/>
    <w:rsid w:val="103E911D"/>
    <w:rsid w:val="10527353"/>
    <w:rsid w:val="10633A7B"/>
    <w:rsid w:val="109A0166"/>
    <w:rsid w:val="10B4FA1B"/>
    <w:rsid w:val="10BE0400"/>
    <w:rsid w:val="10C7245F"/>
    <w:rsid w:val="10D783D4"/>
    <w:rsid w:val="10FC1F3D"/>
    <w:rsid w:val="1144C9B5"/>
    <w:rsid w:val="117011D1"/>
    <w:rsid w:val="117FA90A"/>
    <w:rsid w:val="119346B3"/>
    <w:rsid w:val="1199C721"/>
    <w:rsid w:val="11B9CC9F"/>
    <w:rsid w:val="11DF0364"/>
    <w:rsid w:val="11E4214A"/>
    <w:rsid w:val="1224A749"/>
    <w:rsid w:val="12327107"/>
    <w:rsid w:val="125B1DFF"/>
    <w:rsid w:val="126CA696"/>
    <w:rsid w:val="12A22EEC"/>
    <w:rsid w:val="12EF4406"/>
    <w:rsid w:val="13067BE1"/>
    <w:rsid w:val="13227169"/>
    <w:rsid w:val="132FB432"/>
    <w:rsid w:val="1370BF19"/>
    <w:rsid w:val="138318D9"/>
    <w:rsid w:val="139DB40E"/>
    <w:rsid w:val="13A58937"/>
    <w:rsid w:val="13CD004F"/>
    <w:rsid w:val="13CF37FE"/>
    <w:rsid w:val="13D296A1"/>
    <w:rsid w:val="13D9EBC7"/>
    <w:rsid w:val="13DC36DA"/>
    <w:rsid w:val="13E0EB3E"/>
    <w:rsid w:val="13FE2921"/>
    <w:rsid w:val="14148E9B"/>
    <w:rsid w:val="14170B62"/>
    <w:rsid w:val="14331E65"/>
    <w:rsid w:val="14418C1D"/>
    <w:rsid w:val="1451700E"/>
    <w:rsid w:val="146A80F2"/>
    <w:rsid w:val="146FBE2B"/>
    <w:rsid w:val="1475885D"/>
    <w:rsid w:val="147BF09C"/>
    <w:rsid w:val="148A88DD"/>
    <w:rsid w:val="149AA6F1"/>
    <w:rsid w:val="14C9B9FD"/>
    <w:rsid w:val="14D55244"/>
    <w:rsid w:val="14D633A5"/>
    <w:rsid w:val="14E8C9F4"/>
    <w:rsid w:val="1506FF28"/>
    <w:rsid w:val="150B957B"/>
    <w:rsid w:val="1528D996"/>
    <w:rsid w:val="152B6D7C"/>
    <w:rsid w:val="15413F14"/>
    <w:rsid w:val="154687C2"/>
    <w:rsid w:val="154B59DC"/>
    <w:rsid w:val="156B5ED0"/>
    <w:rsid w:val="156FCEEA"/>
    <w:rsid w:val="158C7258"/>
    <w:rsid w:val="158F8CEC"/>
    <w:rsid w:val="1596B2C9"/>
    <w:rsid w:val="15BD4E4D"/>
    <w:rsid w:val="15C34FF2"/>
    <w:rsid w:val="15C7CB89"/>
    <w:rsid w:val="15CBBC05"/>
    <w:rsid w:val="15D46FA7"/>
    <w:rsid w:val="16053184"/>
    <w:rsid w:val="16118936"/>
    <w:rsid w:val="162E7EDF"/>
    <w:rsid w:val="1638CF74"/>
    <w:rsid w:val="163DE347"/>
    <w:rsid w:val="1667090C"/>
    <w:rsid w:val="1687794F"/>
    <w:rsid w:val="16A88BF9"/>
    <w:rsid w:val="16B1DB89"/>
    <w:rsid w:val="16CD70D2"/>
    <w:rsid w:val="16F8333E"/>
    <w:rsid w:val="16FC23BA"/>
    <w:rsid w:val="170587A7"/>
    <w:rsid w:val="17447F40"/>
    <w:rsid w:val="17621B23"/>
    <w:rsid w:val="17637FCE"/>
    <w:rsid w:val="1767FC39"/>
    <w:rsid w:val="1799C952"/>
    <w:rsid w:val="17C0A4DD"/>
    <w:rsid w:val="17E37133"/>
    <w:rsid w:val="17F58A8C"/>
    <w:rsid w:val="17FF8DED"/>
    <w:rsid w:val="1871825E"/>
    <w:rsid w:val="187DEE74"/>
    <w:rsid w:val="1887F11B"/>
    <w:rsid w:val="18B2F61B"/>
    <w:rsid w:val="18BC21B5"/>
    <w:rsid w:val="18C2E14A"/>
    <w:rsid w:val="18D749CD"/>
    <w:rsid w:val="19305003"/>
    <w:rsid w:val="1946FBA0"/>
    <w:rsid w:val="194B828F"/>
    <w:rsid w:val="1976F2EE"/>
    <w:rsid w:val="199CAD9E"/>
    <w:rsid w:val="19A21CE4"/>
    <w:rsid w:val="19CEE795"/>
    <w:rsid w:val="19D24C2C"/>
    <w:rsid w:val="19E285D9"/>
    <w:rsid w:val="19F4C2D5"/>
    <w:rsid w:val="1A0D5ABE"/>
    <w:rsid w:val="1A16BD13"/>
    <w:rsid w:val="1A3905A8"/>
    <w:rsid w:val="1A445515"/>
    <w:rsid w:val="1A54E4F7"/>
    <w:rsid w:val="1A6D409F"/>
    <w:rsid w:val="1A81E279"/>
    <w:rsid w:val="1AA55446"/>
    <w:rsid w:val="1AA55C0A"/>
    <w:rsid w:val="1AB09552"/>
    <w:rsid w:val="1AB44B36"/>
    <w:rsid w:val="1AC81C8F"/>
    <w:rsid w:val="1AE66736"/>
    <w:rsid w:val="1B1DA8E2"/>
    <w:rsid w:val="1B79F9E8"/>
    <w:rsid w:val="1B9A5C14"/>
    <w:rsid w:val="1B9B0F77"/>
    <w:rsid w:val="1BABF03F"/>
    <w:rsid w:val="1BBD391C"/>
    <w:rsid w:val="1BC65793"/>
    <w:rsid w:val="1BCC5D75"/>
    <w:rsid w:val="1BEE887E"/>
    <w:rsid w:val="1C118F5E"/>
    <w:rsid w:val="1C22CF56"/>
    <w:rsid w:val="1C2854CF"/>
    <w:rsid w:val="1C434FB5"/>
    <w:rsid w:val="1C579A84"/>
    <w:rsid w:val="1C5F2268"/>
    <w:rsid w:val="1C9C9F2C"/>
    <w:rsid w:val="1CA7456D"/>
    <w:rsid w:val="1CAC28AC"/>
    <w:rsid w:val="1CC5DC71"/>
    <w:rsid w:val="1CE4331B"/>
    <w:rsid w:val="1D0003F9"/>
    <w:rsid w:val="1D3F7094"/>
    <w:rsid w:val="1D46AAE5"/>
    <w:rsid w:val="1D8C758E"/>
    <w:rsid w:val="1D9081F2"/>
    <w:rsid w:val="1D9467AC"/>
    <w:rsid w:val="1DB9DD4A"/>
    <w:rsid w:val="1DC56BD5"/>
    <w:rsid w:val="1DD053A0"/>
    <w:rsid w:val="1DD113D3"/>
    <w:rsid w:val="1DDD2796"/>
    <w:rsid w:val="1DF3FF7C"/>
    <w:rsid w:val="1DF7C211"/>
    <w:rsid w:val="1DF98007"/>
    <w:rsid w:val="1E2B4D20"/>
    <w:rsid w:val="1E4A4920"/>
    <w:rsid w:val="1E5A7423"/>
    <w:rsid w:val="1E5D1E4B"/>
    <w:rsid w:val="1E78508E"/>
    <w:rsid w:val="1E7DF03B"/>
    <w:rsid w:val="1E7FA5A1"/>
    <w:rsid w:val="1E86DE83"/>
    <w:rsid w:val="1E86F9A1"/>
    <w:rsid w:val="1EB2C2DC"/>
    <w:rsid w:val="1EF35AD2"/>
    <w:rsid w:val="1F0D4A3D"/>
    <w:rsid w:val="1F0F65FD"/>
    <w:rsid w:val="1F1AE75D"/>
    <w:rsid w:val="1F1C1AD7"/>
    <w:rsid w:val="1F38ED64"/>
    <w:rsid w:val="1F39F598"/>
    <w:rsid w:val="1F713D85"/>
    <w:rsid w:val="1F830FD4"/>
    <w:rsid w:val="1F9E3B07"/>
    <w:rsid w:val="1FAA28E9"/>
    <w:rsid w:val="1FBDF74F"/>
    <w:rsid w:val="1FBFC029"/>
    <w:rsid w:val="1FF4B903"/>
    <w:rsid w:val="1FFE3E0C"/>
    <w:rsid w:val="1FFE9D64"/>
    <w:rsid w:val="2000CB10"/>
    <w:rsid w:val="203D5FCB"/>
    <w:rsid w:val="205810A2"/>
    <w:rsid w:val="20867A07"/>
    <w:rsid w:val="209005BC"/>
    <w:rsid w:val="20A7A18B"/>
    <w:rsid w:val="20D74C8A"/>
    <w:rsid w:val="20DFE22C"/>
    <w:rsid w:val="20EDF13C"/>
    <w:rsid w:val="20FE0E25"/>
    <w:rsid w:val="21094F40"/>
    <w:rsid w:val="211C275A"/>
    <w:rsid w:val="212E0006"/>
    <w:rsid w:val="2152697C"/>
    <w:rsid w:val="215CE6B8"/>
    <w:rsid w:val="215FE5AD"/>
    <w:rsid w:val="2162B50D"/>
    <w:rsid w:val="21659DF0"/>
    <w:rsid w:val="2168AD83"/>
    <w:rsid w:val="216969E8"/>
    <w:rsid w:val="217811EB"/>
    <w:rsid w:val="218A7A45"/>
    <w:rsid w:val="219B7EA7"/>
    <w:rsid w:val="21A8821D"/>
    <w:rsid w:val="21C447B6"/>
    <w:rsid w:val="21EE22FA"/>
    <w:rsid w:val="21F10A55"/>
    <w:rsid w:val="222BC89F"/>
    <w:rsid w:val="223D82E8"/>
    <w:rsid w:val="22803E16"/>
    <w:rsid w:val="22AFFA30"/>
    <w:rsid w:val="22C2B5FD"/>
    <w:rsid w:val="22C71E57"/>
    <w:rsid w:val="23011C92"/>
    <w:rsid w:val="23094341"/>
    <w:rsid w:val="230D7EF6"/>
    <w:rsid w:val="231023A6"/>
    <w:rsid w:val="23163936"/>
    <w:rsid w:val="231CAA08"/>
    <w:rsid w:val="232F7226"/>
    <w:rsid w:val="2336366F"/>
    <w:rsid w:val="233A5647"/>
    <w:rsid w:val="234111A4"/>
    <w:rsid w:val="23516D09"/>
    <w:rsid w:val="235C6FA8"/>
    <w:rsid w:val="236F2392"/>
    <w:rsid w:val="23992B9D"/>
    <w:rsid w:val="23C28AEF"/>
    <w:rsid w:val="23D42481"/>
    <w:rsid w:val="23E43FA9"/>
    <w:rsid w:val="23F02080"/>
    <w:rsid w:val="23F82FD5"/>
    <w:rsid w:val="2403C3CF"/>
    <w:rsid w:val="240412E6"/>
    <w:rsid w:val="242642CC"/>
    <w:rsid w:val="24408B5B"/>
    <w:rsid w:val="245FD9DB"/>
    <w:rsid w:val="249B7BAD"/>
    <w:rsid w:val="24CB8FB6"/>
    <w:rsid w:val="24CE9C86"/>
    <w:rsid w:val="24D425EC"/>
    <w:rsid w:val="24E7C739"/>
    <w:rsid w:val="2508C313"/>
    <w:rsid w:val="2536468C"/>
    <w:rsid w:val="2563440E"/>
    <w:rsid w:val="25693DEF"/>
    <w:rsid w:val="257EAE93"/>
    <w:rsid w:val="257F60C8"/>
    <w:rsid w:val="258C058B"/>
    <w:rsid w:val="259C5CFB"/>
    <w:rsid w:val="259DD4C5"/>
    <w:rsid w:val="25A9AC8E"/>
    <w:rsid w:val="25B63A6C"/>
    <w:rsid w:val="260CB33D"/>
    <w:rsid w:val="2613D57F"/>
    <w:rsid w:val="26140850"/>
    <w:rsid w:val="2635B977"/>
    <w:rsid w:val="2656D382"/>
    <w:rsid w:val="265D373E"/>
    <w:rsid w:val="266650EC"/>
    <w:rsid w:val="26784DBF"/>
    <w:rsid w:val="2685FCC1"/>
    <w:rsid w:val="26886AA8"/>
    <w:rsid w:val="2689423B"/>
    <w:rsid w:val="26EA4230"/>
    <w:rsid w:val="26F63D9D"/>
    <w:rsid w:val="26FAB707"/>
    <w:rsid w:val="26FC147F"/>
    <w:rsid w:val="26FF019F"/>
    <w:rsid w:val="27026E39"/>
    <w:rsid w:val="270990B0"/>
    <w:rsid w:val="272150B0"/>
    <w:rsid w:val="274A9723"/>
    <w:rsid w:val="278CCF04"/>
    <w:rsid w:val="27C7A2FC"/>
    <w:rsid w:val="27E01E9D"/>
    <w:rsid w:val="27FF7EB2"/>
    <w:rsid w:val="281AA9E5"/>
    <w:rsid w:val="287587FE"/>
    <w:rsid w:val="287FEDE3"/>
    <w:rsid w:val="28A7387B"/>
    <w:rsid w:val="28BE8DA3"/>
    <w:rsid w:val="28F14967"/>
    <w:rsid w:val="28FEC598"/>
    <w:rsid w:val="29167BB5"/>
    <w:rsid w:val="291AE252"/>
    <w:rsid w:val="2920364B"/>
    <w:rsid w:val="2926537A"/>
    <w:rsid w:val="292BC31A"/>
    <w:rsid w:val="2958C09C"/>
    <w:rsid w:val="2966EBDF"/>
    <w:rsid w:val="2973FBAB"/>
    <w:rsid w:val="2990B07C"/>
    <w:rsid w:val="299A5EF1"/>
    <w:rsid w:val="299FCAAE"/>
    <w:rsid w:val="29B8E2BE"/>
    <w:rsid w:val="29BAAC64"/>
    <w:rsid w:val="29D2DC6F"/>
    <w:rsid w:val="29DA4563"/>
    <w:rsid w:val="29E9C5CD"/>
    <w:rsid w:val="29EC7174"/>
    <w:rsid w:val="29F05D7C"/>
    <w:rsid w:val="29F27B34"/>
    <w:rsid w:val="2A20FBF3"/>
    <w:rsid w:val="2A2F2D4D"/>
    <w:rsid w:val="2A368260"/>
    <w:rsid w:val="2A4AE8ED"/>
    <w:rsid w:val="2A4B4A07"/>
    <w:rsid w:val="2A5710D2"/>
    <w:rsid w:val="2A6882FC"/>
    <w:rsid w:val="2A6AAB1F"/>
    <w:rsid w:val="2A6DCA4D"/>
    <w:rsid w:val="2A85C3BA"/>
    <w:rsid w:val="2A9EF6AD"/>
    <w:rsid w:val="2ACF7965"/>
    <w:rsid w:val="2AD99996"/>
    <w:rsid w:val="2AE88694"/>
    <w:rsid w:val="2B0599FE"/>
    <w:rsid w:val="2B17397C"/>
    <w:rsid w:val="2B1A528A"/>
    <w:rsid w:val="2B1B9151"/>
    <w:rsid w:val="2B272F19"/>
    <w:rsid w:val="2B2D7D83"/>
    <w:rsid w:val="2B574E18"/>
    <w:rsid w:val="2B6F4C49"/>
    <w:rsid w:val="2B76D691"/>
    <w:rsid w:val="2B861512"/>
    <w:rsid w:val="2BACEE25"/>
    <w:rsid w:val="2BE78333"/>
    <w:rsid w:val="2C33FE39"/>
    <w:rsid w:val="2C57BE1A"/>
    <w:rsid w:val="2C757F54"/>
    <w:rsid w:val="2C7EF88B"/>
    <w:rsid w:val="2C8D5769"/>
    <w:rsid w:val="2C9FA5B2"/>
    <w:rsid w:val="2CB9C873"/>
    <w:rsid w:val="2CD8E422"/>
    <w:rsid w:val="2CEDD93B"/>
    <w:rsid w:val="2D083388"/>
    <w:rsid w:val="2D1B5BA5"/>
    <w:rsid w:val="2D1D53B6"/>
    <w:rsid w:val="2D1DB262"/>
    <w:rsid w:val="2D549198"/>
    <w:rsid w:val="2D6FF991"/>
    <w:rsid w:val="2D900253"/>
    <w:rsid w:val="2DA172B1"/>
    <w:rsid w:val="2DE1EE02"/>
    <w:rsid w:val="2DE3267C"/>
    <w:rsid w:val="2DF7AC59"/>
    <w:rsid w:val="2E30F492"/>
    <w:rsid w:val="2E3B4C01"/>
    <w:rsid w:val="2E6346DB"/>
    <w:rsid w:val="2E963E50"/>
    <w:rsid w:val="2EB1C97F"/>
    <w:rsid w:val="2ECE190A"/>
    <w:rsid w:val="2ED2DEEB"/>
    <w:rsid w:val="2ED56E1D"/>
    <w:rsid w:val="2ED92505"/>
    <w:rsid w:val="2EE6751F"/>
    <w:rsid w:val="2EFDEB48"/>
    <w:rsid w:val="2F0F0532"/>
    <w:rsid w:val="2F18DE95"/>
    <w:rsid w:val="2F6EE2AE"/>
    <w:rsid w:val="2F70AE9A"/>
    <w:rsid w:val="2F73D466"/>
    <w:rsid w:val="2F833F3D"/>
    <w:rsid w:val="2FBB1887"/>
    <w:rsid w:val="2FC17658"/>
    <w:rsid w:val="2FC31090"/>
    <w:rsid w:val="2FCF9F22"/>
    <w:rsid w:val="2FDC0A16"/>
    <w:rsid w:val="3003B6AA"/>
    <w:rsid w:val="300BFCF0"/>
    <w:rsid w:val="30179308"/>
    <w:rsid w:val="3055172C"/>
    <w:rsid w:val="30577328"/>
    <w:rsid w:val="305C6C3F"/>
    <w:rsid w:val="308BA063"/>
    <w:rsid w:val="30AF1230"/>
    <w:rsid w:val="30B6EFB6"/>
    <w:rsid w:val="30B761A8"/>
    <w:rsid w:val="30C5496B"/>
    <w:rsid w:val="30E83608"/>
    <w:rsid w:val="3128CD51"/>
    <w:rsid w:val="313E9FBB"/>
    <w:rsid w:val="315168BA"/>
    <w:rsid w:val="3170B73A"/>
    <w:rsid w:val="317B3476"/>
    <w:rsid w:val="317F4E8B"/>
    <w:rsid w:val="317FA804"/>
    <w:rsid w:val="318240D1"/>
    <w:rsid w:val="31A4CD61"/>
    <w:rsid w:val="31C02B65"/>
    <w:rsid w:val="31C44EB2"/>
    <w:rsid w:val="31F262B0"/>
    <w:rsid w:val="3225D2A4"/>
    <w:rsid w:val="32364323"/>
    <w:rsid w:val="3238ABCB"/>
    <w:rsid w:val="3288E914"/>
    <w:rsid w:val="328C4DAB"/>
    <w:rsid w:val="32900783"/>
    <w:rsid w:val="32B9185C"/>
    <w:rsid w:val="32C2CF23"/>
    <w:rsid w:val="32D1FAF8"/>
    <w:rsid w:val="32F58BDA"/>
    <w:rsid w:val="33184962"/>
    <w:rsid w:val="3323050B"/>
    <w:rsid w:val="335C606D"/>
    <w:rsid w:val="3361061F"/>
    <w:rsid w:val="3374E78A"/>
    <w:rsid w:val="339032CF"/>
    <w:rsid w:val="339C7FE7"/>
    <w:rsid w:val="33BE76ED"/>
    <w:rsid w:val="33CDB5F6"/>
    <w:rsid w:val="33DFF45C"/>
    <w:rsid w:val="33EEE350"/>
    <w:rsid w:val="33F3FD4D"/>
    <w:rsid w:val="3415B9B4"/>
    <w:rsid w:val="342B2882"/>
    <w:rsid w:val="3442B736"/>
    <w:rsid w:val="34541F6F"/>
    <w:rsid w:val="34581C32"/>
    <w:rsid w:val="346D46D1"/>
    <w:rsid w:val="34820E78"/>
    <w:rsid w:val="349A4453"/>
    <w:rsid w:val="34B6610D"/>
    <w:rsid w:val="34BA9FF4"/>
    <w:rsid w:val="34C741D5"/>
    <w:rsid w:val="34CAEEC8"/>
    <w:rsid w:val="34CE8979"/>
    <w:rsid w:val="35363751"/>
    <w:rsid w:val="354D7E86"/>
    <w:rsid w:val="35518A24"/>
    <w:rsid w:val="355DB355"/>
    <w:rsid w:val="3589F05A"/>
    <w:rsid w:val="35B9CB40"/>
    <w:rsid w:val="35C12B71"/>
    <w:rsid w:val="35E7B6B1"/>
    <w:rsid w:val="35EE820D"/>
    <w:rsid w:val="361D1EBA"/>
    <w:rsid w:val="362425E9"/>
    <w:rsid w:val="364E72C8"/>
    <w:rsid w:val="3670B6A0"/>
    <w:rsid w:val="36BA0448"/>
    <w:rsid w:val="36F75181"/>
    <w:rsid w:val="37022C62"/>
    <w:rsid w:val="37130D2A"/>
    <w:rsid w:val="371993A5"/>
    <w:rsid w:val="371E64B6"/>
    <w:rsid w:val="3724ACA8"/>
    <w:rsid w:val="3738D3FE"/>
    <w:rsid w:val="3751A76E"/>
    <w:rsid w:val="3751DCFB"/>
    <w:rsid w:val="377468F4"/>
    <w:rsid w:val="377B75B5"/>
    <w:rsid w:val="3793A224"/>
    <w:rsid w:val="379941D1"/>
    <w:rsid w:val="37AA4AC8"/>
    <w:rsid w:val="37D5DA05"/>
    <w:rsid w:val="3808AC5B"/>
    <w:rsid w:val="380BFA21"/>
    <w:rsid w:val="381ED991"/>
    <w:rsid w:val="385C40C8"/>
    <w:rsid w:val="386F8626"/>
    <w:rsid w:val="3880A5B3"/>
    <w:rsid w:val="38B7A466"/>
    <w:rsid w:val="38DB9DFD"/>
    <w:rsid w:val="396CF595"/>
    <w:rsid w:val="398094E6"/>
    <w:rsid w:val="3987FA78"/>
    <w:rsid w:val="398FF94E"/>
    <w:rsid w:val="399349E3"/>
    <w:rsid w:val="39B923E0"/>
    <w:rsid w:val="39BCF123"/>
    <w:rsid w:val="39F04E41"/>
    <w:rsid w:val="3A1A2ACA"/>
    <w:rsid w:val="3A43EF56"/>
    <w:rsid w:val="3A46E4AE"/>
    <w:rsid w:val="3A4A4945"/>
    <w:rsid w:val="3A50FFDA"/>
    <w:rsid w:val="3A52FE56"/>
    <w:rsid w:val="3A53DAFD"/>
    <w:rsid w:val="3A6242B2"/>
    <w:rsid w:val="3A7397BE"/>
    <w:rsid w:val="3A797D0C"/>
    <w:rsid w:val="3A917B4A"/>
    <w:rsid w:val="3AC5ACC4"/>
    <w:rsid w:val="3AE556DF"/>
    <w:rsid w:val="3AE70F08"/>
    <w:rsid w:val="3AF733A0"/>
    <w:rsid w:val="3AFD489D"/>
    <w:rsid w:val="3B0889B8"/>
    <w:rsid w:val="3B164438"/>
    <w:rsid w:val="3B24A672"/>
    <w:rsid w:val="3B566C51"/>
    <w:rsid w:val="3B60FCF5"/>
    <w:rsid w:val="3B74570B"/>
    <w:rsid w:val="3B8D6EA6"/>
    <w:rsid w:val="3BB460CC"/>
    <w:rsid w:val="3BC39865"/>
    <w:rsid w:val="3BCD241A"/>
    <w:rsid w:val="3BCEE29B"/>
    <w:rsid w:val="3BE41F82"/>
    <w:rsid w:val="3C436EA9"/>
    <w:rsid w:val="3C511DAB"/>
    <w:rsid w:val="3C922855"/>
    <w:rsid w:val="3CD17FD4"/>
    <w:rsid w:val="3D134E9A"/>
    <w:rsid w:val="3D20FD9C"/>
    <w:rsid w:val="3D246233"/>
    <w:rsid w:val="3D6AD737"/>
    <w:rsid w:val="3D8B835E"/>
    <w:rsid w:val="3DC08861"/>
    <w:rsid w:val="3DE9BB4B"/>
    <w:rsid w:val="3DF337DD"/>
    <w:rsid w:val="3DF76A4D"/>
    <w:rsid w:val="3E05194F"/>
    <w:rsid w:val="3E169ED2"/>
    <w:rsid w:val="3E36767C"/>
    <w:rsid w:val="3E61F7E4"/>
    <w:rsid w:val="3E69918F"/>
    <w:rsid w:val="3E8AE3E0"/>
    <w:rsid w:val="3ECDD6FE"/>
    <w:rsid w:val="3ED184A6"/>
    <w:rsid w:val="3ED52C11"/>
    <w:rsid w:val="3EEC33F7"/>
    <w:rsid w:val="3EED257E"/>
    <w:rsid w:val="3F0CA6CF"/>
    <w:rsid w:val="3F472082"/>
    <w:rsid w:val="3F492453"/>
    <w:rsid w:val="3F4AF176"/>
    <w:rsid w:val="3F4F0DE3"/>
    <w:rsid w:val="3F627E86"/>
    <w:rsid w:val="3F7E9B40"/>
    <w:rsid w:val="3FB7C481"/>
    <w:rsid w:val="3FC931DC"/>
    <w:rsid w:val="3FF08FB1"/>
    <w:rsid w:val="3FF66B68"/>
    <w:rsid w:val="40060B26"/>
    <w:rsid w:val="400B1CC8"/>
    <w:rsid w:val="401630B3"/>
    <w:rsid w:val="401D8D33"/>
    <w:rsid w:val="4040404A"/>
    <w:rsid w:val="4041BEBC"/>
    <w:rsid w:val="405507F1"/>
    <w:rsid w:val="40671E98"/>
    <w:rsid w:val="406F7D46"/>
    <w:rsid w:val="40B4F742"/>
    <w:rsid w:val="40E67DB3"/>
    <w:rsid w:val="4102A0D2"/>
    <w:rsid w:val="41034122"/>
    <w:rsid w:val="410B9028"/>
    <w:rsid w:val="410BAFEC"/>
    <w:rsid w:val="412D5A03"/>
    <w:rsid w:val="41347655"/>
    <w:rsid w:val="415A1DA5"/>
    <w:rsid w:val="416BDB86"/>
    <w:rsid w:val="41844C78"/>
    <w:rsid w:val="419AFBEF"/>
    <w:rsid w:val="41A70222"/>
    <w:rsid w:val="41C02CB7"/>
    <w:rsid w:val="41C7B387"/>
    <w:rsid w:val="41E1C9D9"/>
    <w:rsid w:val="41F76417"/>
    <w:rsid w:val="420A7FF5"/>
    <w:rsid w:val="42351888"/>
    <w:rsid w:val="426CDEE6"/>
    <w:rsid w:val="4270AD9B"/>
    <w:rsid w:val="428C0B9F"/>
    <w:rsid w:val="42921ADE"/>
    <w:rsid w:val="42969E7E"/>
    <w:rsid w:val="42B15DB0"/>
    <w:rsid w:val="42DACD00"/>
    <w:rsid w:val="42DE1548"/>
    <w:rsid w:val="42E824E2"/>
    <w:rsid w:val="42FED26B"/>
    <w:rsid w:val="432A5708"/>
    <w:rsid w:val="433C9D10"/>
    <w:rsid w:val="4341B2FD"/>
    <w:rsid w:val="4361BE4D"/>
    <w:rsid w:val="436CC2BB"/>
    <w:rsid w:val="438F75D2"/>
    <w:rsid w:val="4396CAE5"/>
    <w:rsid w:val="43977438"/>
    <w:rsid w:val="43BF1356"/>
    <w:rsid w:val="43C052BC"/>
    <w:rsid w:val="43C0E52A"/>
    <w:rsid w:val="43CC4175"/>
    <w:rsid w:val="43D16977"/>
    <w:rsid w:val="43F3EE12"/>
    <w:rsid w:val="4406166B"/>
    <w:rsid w:val="443C16C7"/>
    <w:rsid w:val="4457B514"/>
    <w:rsid w:val="445C9644"/>
    <w:rsid w:val="446D04C5"/>
    <w:rsid w:val="446F3A65"/>
    <w:rsid w:val="44A47F83"/>
    <w:rsid w:val="44BD8545"/>
    <w:rsid w:val="44CA27F2"/>
    <w:rsid w:val="44DF0272"/>
    <w:rsid w:val="450199E3"/>
    <w:rsid w:val="45153AB2"/>
    <w:rsid w:val="451673F4"/>
    <w:rsid w:val="454A21FD"/>
    <w:rsid w:val="45588465"/>
    <w:rsid w:val="4593679E"/>
    <w:rsid w:val="45B8CA7E"/>
    <w:rsid w:val="45BFE323"/>
    <w:rsid w:val="45F435B8"/>
    <w:rsid w:val="45FBB692"/>
    <w:rsid w:val="45FF7D71"/>
    <w:rsid w:val="464A0D6F"/>
    <w:rsid w:val="464A1556"/>
    <w:rsid w:val="46662A29"/>
    <w:rsid w:val="4696B275"/>
    <w:rsid w:val="46B1949E"/>
    <w:rsid w:val="46CAA269"/>
    <w:rsid w:val="46D66934"/>
    <w:rsid w:val="46E6006D"/>
    <w:rsid w:val="4718C142"/>
    <w:rsid w:val="47261984"/>
    <w:rsid w:val="4768A2D5"/>
    <w:rsid w:val="477A7524"/>
    <w:rsid w:val="4792A162"/>
    <w:rsid w:val="47978F13"/>
    <w:rsid w:val="47A10F1A"/>
    <w:rsid w:val="47B1EFE2"/>
    <w:rsid w:val="47B311E2"/>
    <w:rsid w:val="47F682C0"/>
    <w:rsid w:val="48671049"/>
    <w:rsid w:val="48901E9D"/>
    <w:rsid w:val="489904B1"/>
    <w:rsid w:val="48A66C50"/>
    <w:rsid w:val="48B55A15"/>
    <w:rsid w:val="48C2D646"/>
    <w:rsid w:val="48E0F597"/>
    <w:rsid w:val="491B18CB"/>
    <w:rsid w:val="492FB0BA"/>
    <w:rsid w:val="4942B2B1"/>
    <w:rsid w:val="495D98E4"/>
    <w:rsid w:val="495F5EA0"/>
    <w:rsid w:val="49661E57"/>
    <w:rsid w:val="4983A1B3"/>
    <w:rsid w:val="4989F251"/>
    <w:rsid w:val="49921DA8"/>
    <w:rsid w:val="499823DE"/>
    <w:rsid w:val="49D812C8"/>
    <w:rsid w:val="49E23E4B"/>
    <w:rsid w:val="49E25D33"/>
    <w:rsid w:val="49ED90DF"/>
    <w:rsid w:val="4A02D2B6"/>
    <w:rsid w:val="4A16FFF0"/>
    <w:rsid w:val="4A198954"/>
    <w:rsid w:val="4A1BAE9D"/>
    <w:rsid w:val="4A37BCBC"/>
    <w:rsid w:val="4A3C5837"/>
    <w:rsid w:val="4A4B964A"/>
    <w:rsid w:val="4A4EB0C2"/>
    <w:rsid w:val="4A6B5A91"/>
    <w:rsid w:val="4A8BCC62"/>
    <w:rsid w:val="4A995C3C"/>
    <w:rsid w:val="4AB8C9E4"/>
    <w:rsid w:val="4AD0FFBF"/>
    <w:rsid w:val="4AE312CC"/>
    <w:rsid w:val="4AF44954"/>
    <w:rsid w:val="4B0568DF"/>
    <w:rsid w:val="4B23A5B0"/>
    <w:rsid w:val="4B3AB379"/>
    <w:rsid w:val="4B4D716C"/>
    <w:rsid w:val="4B61478C"/>
    <w:rsid w:val="4B6CBFEC"/>
    <w:rsid w:val="4B8C0E6C"/>
    <w:rsid w:val="4B9C01D9"/>
    <w:rsid w:val="4BB1E9AC"/>
    <w:rsid w:val="4BC3892A"/>
    <w:rsid w:val="4C04CACB"/>
    <w:rsid w:val="4C385485"/>
    <w:rsid w:val="4C3877A2"/>
    <w:rsid w:val="4C4B2520"/>
    <w:rsid w:val="4C892132"/>
    <w:rsid w:val="4C8F789F"/>
    <w:rsid w:val="4CA8895A"/>
    <w:rsid w:val="4CA91387"/>
    <w:rsid w:val="4CAAD6A3"/>
    <w:rsid w:val="4CC3588F"/>
    <w:rsid w:val="4D31CF29"/>
    <w:rsid w:val="4D373268"/>
    <w:rsid w:val="4D49C896"/>
    <w:rsid w:val="4D65E550"/>
    <w:rsid w:val="4DA711AA"/>
    <w:rsid w:val="4DD7D9C1"/>
    <w:rsid w:val="4E203547"/>
    <w:rsid w:val="4E3477B2"/>
    <w:rsid w:val="4E3A5701"/>
    <w:rsid w:val="4E3C5201"/>
    <w:rsid w:val="4E41F1AE"/>
    <w:rsid w:val="4E6E3422"/>
    <w:rsid w:val="4E72C35E"/>
    <w:rsid w:val="4EA72DCD"/>
    <w:rsid w:val="4EC30DA7"/>
    <w:rsid w:val="4ED5E286"/>
    <w:rsid w:val="4F1A13C5"/>
    <w:rsid w:val="4F278FF6"/>
    <w:rsid w:val="4F307D52"/>
    <w:rsid w:val="4F3A4BF9"/>
    <w:rsid w:val="4F471147"/>
    <w:rsid w:val="4F4A4781"/>
    <w:rsid w:val="4F7FE1B5"/>
    <w:rsid w:val="4F868C9C"/>
    <w:rsid w:val="4FB3F653"/>
    <w:rsid w:val="4FB58179"/>
    <w:rsid w:val="4FB905B8"/>
    <w:rsid w:val="4FF3DB38"/>
    <w:rsid w:val="4FFFF0B6"/>
    <w:rsid w:val="500BABA9"/>
    <w:rsid w:val="501D7DF8"/>
    <w:rsid w:val="502AFA29"/>
    <w:rsid w:val="5038A92B"/>
    <w:rsid w:val="5054072F"/>
    <w:rsid w:val="506C009C"/>
    <w:rsid w:val="50A05331"/>
    <w:rsid w:val="50B0697A"/>
    <w:rsid w:val="50F2F922"/>
    <w:rsid w:val="510F15DC"/>
    <w:rsid w:val="5129E6E0"/>
    <w:rsid w:val="51340409"/>
    <w:rsid w:val="5150D906"/>
    <w:rsid w:val="515B61DE"/>
    <w:rsid w:val="51738E1C"/>
    <w:rsid w:val="51A64A74"/>
    <w:rsid w:val="51CD564F"/>
    <w:rsid w:val="51D6E204"/>
    <w:rsid w:val="51E47E7C"/>
    <w:rsid w:val="51F61970"/>
    <w:rsid w:val="51FC1C57"/>
    <w:rsid w:val="52218987"/>
    <w:rsid w:val="524B70D7"/>
    <w:rsid w:val="526EE8FA"/>
    <w:rsid w:val="529AF4EE"/>
    <w:rsid w:val="529BE67C"/>
    <w:rsid w:val="52AE08B1"/>
    <w:rsid w:val="52CCD006"/>
    <w:rsid w:val="52D43849"/>
    <w:rsid w:val="5301229B"/>
    <w:rsid w:val="532279DB"/>
    <w:rsid w:val="5323C71F"/>
    <w:rsid w:val="532E201D"/>
    <w:rsid w:val="533B2D9F"/>
    <w:rsid w:val="53628FD1"/>
    <w:rsid w:val="537B8771"/>
    <w:rsid w:val="5385F67C"/>
    <w:rsid w:val="538F33C6"/>
    <w:rsid w:val="53DF6F12"/>
    <w:rsid w:val="53EF88B9"/>
    <w:rsid w:val="53FAB2FE"/>
    <w:rsid w:val="5412FA86"/>
    <w:rsid w:val="5420257F"/>
    <w:rsid w:val="542ACDA8"/>
    <w:rsid w:val="542FF53E"/>
    <w:rsid w:val="5454CDA6"/>
    <w:rsid w:val="54561588"/>
    <w:rsid w:val="547921FF"/>
    <w:rsid w:val="5496B32E"/>
    <w:rsid w:val="54A01BAD"/>
    <w:rsid w:val="54F0CE74"/>
    <w:rsid w:val="5500242C"/>
    <w:rsid w:val="551664B9"/>
    <w:rsid w:val="55200CAC"/>
    <w:rsid w:val="55318305"/>
    <w:rsid w:val="556C3C70"/>
    <w:rsid w:val="55BEE261"/>
    <w:rsid w:val="55D25399"/>
    <w:rsid w:val="55DF7D8F"/>
    <w:rsid w:val="55FDB232"/>
    <w:rsid w:val="564D01FE"/>
    <w:rsid w:val="567172CC"/>
    <w:rsid w:val="567DB027"/>
    <w:rsid w:val="56951646"/>
    <w:rsid w:val="56AE7674"/>
    <w:rsid w:val="56BCFFC6"/>
    <w:rsid w:val="56BEDED6"/>
    <w:rsid w:val="56C24C94"/>
    <w:rsid w:val="56CD5218"/>
    <w:rsid w:val="56D0FF06"/>
    <w:rsid w:val="56E0546F"/>
    <w:rsid w:val="56F03B9D"/>
    <w:rsid w:val="57206AE5"/>
    <w:rsid w:val="57320A63"/>
    <w:rsid w:val="5741BD36"/>
    <w:rsid w:val="5745030C"/>
    <w:rsid w:val="574D7315"/>
    <w:rsid w:val="57914C99"/>
    <w:rsid w:val="57BF5CD8"/>
    <w:rsid w:val="57C73FC4"/>
    <w:rsid w:val="57EC5A5A"/>
    <w:rsid w:val="57F18710"/>
    <w:rsid w:val="57FC6F4D"/>
    <w:rsid w:val="581CDCF8"/>
    <w:rsid w:val="581F7BA1"/>
    <w:rsid w:val="583398FC"/>
    <w:rsid w:val="58497D87"/>
    <w:rsid w:val="584D32F6"/>
    <w:rsid w:val="585B7F07"/>
    <w:rsid w:val="586EAD39"/>
    <w:rsid w:val="5895C989"/>
    <w:rsid w:val="58983770"/>
    <w:rsid w:val="589C8550"/>
    <w:rsid w:val="58B0F4BC"/>
    <w:rsid w:val="58B236AB"/>
    <w:rsid w:val="58BA8125"/>
    <w:rsid w:val="58BBD920"/>
    <w:rsid w:val="58CD1176"/>
    <w:rsid w:val="58DEE3C5"/>
    <w:rsid w:val="591B941A"/>
    <w:rsid w:val="59465AFA"/>
    <w:rsid w:val="5956831D"/>
    <w:rsid w:val="598EB680"/>
    <w:rsid w:val="59C2CCA7"/>
    <w:rsid w:val="5A201F10"/>
    <w:rsid w:val="5A24492F"/>
    <w:rsid w:val="5A45D4B1"/>
    <w:rsid w:val="5A544269"/>
    <w:rsid w:val="5A652331"/>
    <w:rsid w:val="5A657FC3"/>
    <w:rsid w:val="5A688674"/>
    <w:rsid w:val="5A804E64"/>
    <w:rsid w:val="5A9C75F1"/>
    <w:rsid w:val="5A9E0AF4"/>
    <w:rsid w:val="5AA23D2C"/>
    <w:rsid w:val="5AA6E85A"/>
    <w:rsid w:val="5AAE3D6D"/>
    <w:rsid w:val="5AB8BAA9"/>
    <w:rsid w:val="5AEE0C2B"/>
    <w:rsid w:val="5B16F9B9"/>
    <w:rsid w:val="5B1A5595"/>
    <w:rsid w:val="5B2031DE"/>
    <w:rsid w:val="5B22F566"/>
    <w:rsid w:val="5B4D2F60"/>
    <w:rsid w:val="5B56CC7A"/>
    <w:rsid w:val="5B7A5FB3"/>
    <w:rsid w:val="5B7C30B3"/>
    <w:rsid w:val="5B90356D"/>
    <w:rsid w:val="5B97C5FC"/>
    <w:rsid w:val="5BC1560D"/>
    <w:rsid w:val="5BC9A10D"/>
    <w:rsid w:val="5BCDF09F"/>
    <w:rsid w:val="5BD7FEA7"/>
    <w:rsid w:val="5BEF4681"/>
    <w:rsid w:val="5C353EA7"/>
    <w:rsid w:val="5C475C49"/>
    <w:rsid w:val="5C4EA5C8"/>
    <w:rsid w:val="5C7F8A40"/>
    <w:rsid w:val="5CA34DAF"/>
    <w:rsid w:val="5CABBBEF"/>
    <w:rsid w:val="5CADE824"/>
    <w:rsid w:val="5CB84399"/>
    <w:rsid w:val="5CCA3FD5"/>
    <w:rsid w:val="5CE20F55"/>
    <w:rsid w:val="5CE5411B"/>
    <w:rsid w:val="5CFA08C2"/>
    <w:rsid w:val="5D426448"/>
    <w:rsid w:val="5D5403C6"/>
    <w:rsid w:val="5D708950"/>
    <w:rsid w:val="5D8EB04A"/>
    <w:rsid w:val="5D91974A"/>
    <w:rsid w:val="5D96055D"/>
    <w:rsid w:val="5DAACD04"/>
    <w:rsid w:val="5DD7CA86"/>
    <w:rsid w:val="5DDD6A33"/>
    <w:rsid w:val="5E0071D5"/>
    <w:rsid w:val="5E146267"/>
    <w:rsid w:val="5E3171B9"/>
    <w:rsid w:val="5E3A0590"/>
    <w:rsid w:val="5E6C363A"/>
    <w:rsid w:val="5E7D1C8B"/>
    <w:rsid w:val="5E9F38A3"/>
    <w:rsid w:val="5EA8CEDC"/>
    <w:rsid w:val="5EC66D12"/>
    <w:rsid w:val="5EE87AF9"/>
    <w:rsid w:val="5EE94747"/>
    <w:rsid w:val="5EFDB4FF"/>
    <w:rsid w:val="5F1DEC24"/>
    <w:rsid w:val="5F855F54"/>
    <w:rsid w:val="5F9584B0"/>
    <w:rsid w:val="5FA333B2"/>
    <w:rsid w:val="5FAA55F4"/>
    <w:rsid w:val="5FBD6835"/>
    <w:rsid w:val="5FBFE59F"/>
    <w:rsid w:val="5FC4BD48"/>
    <w:rsid w:val="5FC96236"/>
    <w:rsid w:val="5FE50278"/>
    <w:rsid w:val="6022A454"/>
    <w:rsid w:val="60265A6D"/>
    <w:rsid w:val="606564A1"/>
    <w:rsid w:val="6094E6CE"/>
    <w:rsid w:val="60C287CE"/>
    <w:rsid w:val="60E4A706"/>
    <w:rsid w:val="60FA12FA"/>
    <w:rsid w:val="60FE68AC"/>
    <w:rsid w:val="6111768D"/>
    <w:rsid w:val="61260E87"/>
    <w:rsid w:val="61498054"/>
    <w:rsid w:val="614A4963"/>
    <w:rsid w:val="6153FD90"/>
    <w:rsid w:val="616C336B"/>
    <w:rsid w:val="61869CF2"/>
    <w:rsid w:val="6198AAD3"/>
    <w:rsid w:val="61A36219"/>
    <w:rsid w:val="61DCF9E7"/>
    <w:rsid w:val="62020A4A"/>
    <w:rsid w:val="621FED05"/>
    <w:rsid w:val="623F3B85"/>
    <w:rsid w:val="6241619B"/>
    <w:rsid w:val="624A532D"/>
    <w:rsid w:val="625AC487"/>
    <w:rsid w:val="625EBCD6"/>
    <w:rsid w:val="62748FE0"/>
    <w:rsid w:val="62951DAB"/>
    <w:rsid w:val="62993689"/>
    <w:rsid w:val="62A004F3"/>
    <w:rsid w:val="62B03D77"/>
    <w:rsid w:val="6314B6AF"/>
    <w:rsid w:val="631E67D5"/>
    <w:rsid w:val="63289FF1"/>
    <w:rsid w:val="6342A5B8"/>
    <w:rsid w:val="63538680"/>
    <w:rsid w:val="63684E27"/>
    <w:rsid w:val="6375DA91"/>
    <w:rsid w:val="64206638"/>
    <w:rsid w:val="64314844"/>
    <w:rsid w:val="644C42BE"/>
    <w:rsid w:val="6458CFD9"/>
    <w:rsid w:val="647467BA"/>
    <w:rsid w:val="648206B5"/>
    <w:rsid w:val="64B027D8"/>
    <w:rsid w:val="64C104E1"/>
    <w:rsid w:val="64E501DE"/>
    <w:rsid w:val="64F65244"/>
    <w:rsid w:val="650C4BFE"/>
    <w:rsid w:val="652086DE"/>
    <w:rsid w:val="652C3EA8"/>
    <w:rsid w:val="6530880F"/>
    <w:rsid w:val="65314DE0"/>
    <w:rsid w:val="653EFCE2"/>
    <w:rsid w:val="65497A1E"/>
    <w:rsid w:val="654CABE4"/>
    <w:rsid w:val="6555460D"/>
    <w:rsid w:val="6555FB0E"/>
    <w:rsid w:val="655C95FC"/>
    <w:rsid w:val="65A5D3FC"/>
    <w:rsid w:val="65B7051E"/>
    <w:rsid w:val="65C2C3A2"/>
    <w:rsid w:val="66159C64"/>
    <w:rsid w:val="66282DB1"/>
    <w:rsid w:val="666737D3"/>
    <w:rsid w:val="6682061F"/>
    <w:rsid w:val="66993053"/>
    <w:rsid w:val="66AA111B"/>
    <w:rsid w:val="66C8D576"/>
    <w:rsid w:val="66C985C2"/>
    <w:rsid w:val="66D72E72"/>
    <w:rsid w:val="66EF3ADB"/>
    <w:rsid w:val="670B24C4"/>
    <w:rsid w:val="67454161"/>
    <w:rsid w:val="67460A96"/>
    <w:rsid w:val="674C9848"/>
    <w:rsid w:val="675D4344"/>
    <w:rsid w:val="675D5904"/>
    <w:rsid w:val="67651FC8"/>
    <w:rsid w:val="6774108F"/>
    <w:rsid w:val="677C27AE"/>
    <w:rsid w:val="678E2CCE"/>
    <w:rsid w:val="67AEF65E"/>
    <w:rsid w:val="67BF1ACC"/>
    <w:rsid w:val="67C1081E"/>
    <w:rsid w:val="67C21024"/>
    <w:rsid w:val="67DAA356"/>
    <w:rsid w:val="67E88FB7"/>
    <w:rsid w:val="680112C6"/>
    <w:rsid w:val="681C3DF9"/>
    <w:rsid w:val="686889FB"/>
    <w:rsid w:val="6883E7FF"/>
    <w:rsid w:val="68B0E581"/>
    <w:rsid w:val="6908783C"/>
    <w:rsid w:val="6934AC41"/>
    <w:rsid w:val="693EF6AC"/>
    <w:rsid w:val="695DA595"/>
    <w:rsid w:val="6974A2A7"/>
    <w:rsid w:val="69AC2D9C"/>
    <w:rsid w:val="69C18071"/>
    <w:rsid w:val="69D5D94A"/>
    <w:rsid w:val="69E122FF"/>
    <w:rsid w:val="6A009BB6"/>
    <w:rsid w:val="6A1CB870"/>
    <w:rsid w:val="6A208ECD"/>
    <w:rsid w:val="6A381674"/>
    <w:rsid w:val="6A383D6C"/>
    <w:rsid w:val="6A4260DF"/>
    <w:rsid w:val="6A71D894"/>
    <w:rsid w:val="6A803F29"/>
    <w:rsid w:val="6A8757CE"/>
    <w:rsid w:val="6A9BFDCB"/>
    <w:rsid w:val="6AA2A045"/>
    <w:rsid w:val="6AF9D860"/>
    <w:rsid w:val="6B0405E9"/>
    <w:rsid w:val="6B073463"/>
    <w:rsid w:val="6B11821A"/>
    <w:rsid w:val="6B554ED3"/>
    <w:rsid w:val="6B5D3828"/>
    <w:rsid w:val="6B7FF469"/>
    <w:rsid w:val="6B91258D"/>
    <w:rsid w:val="6B921714"/>
    <w:rsid w:val="6BA2F7DC"/>
    <w:rsid w:val="6BBD29D2"/>
    <w:rsid w:val="6BD17526"/>
    <w:rsid w:val="6BD4F8B8"/>
    <w:rsid w:val="6BDA729A"/>
    <w:rsid w:val="6BDFAD60"/>
    <w:rsid w:val="6BE8219C"/>
    <w:rsid w:val="6C0D45F0"/>
    <w:rsid w:val="6C1CB55B"/>
    <w:rsid w:val="6C3F4C84"/>
    <w:rsid w:val="6C9171F8"/>
    <w:rsid w:val="6C9E7B1F"/>
    <w:rsid w:val="6CAA683F"/>
    <w:rsid w:val="6CB8345E"/>
    <w:rsid w:val="6CC951B7"/>
    <w:rsid w:val="6CF87781"/>
    <w:rsid w:val="6D07A0EE"/>
    <w:rsid w:val="6D0822B0"/>
    <w:rsid w:val="6D0CC59F"/>
    <w:rsid w:val="6D11AA02"/>
    <w:rsid w:val="6D2A28CF"/>
    <w:rsid w:val="6D4DB511"/>
    <w:rsid w:val="6D638B1D"/>
    <w:rsid w:val="6D94D502"/>
    <w:rsid w:val="6D9E8B27"/>
    <w:rsid w:val="6DAFF360"/>
    <w:rsid w:val="6DC157AB"/>
    <w:rsid w:val="6DE14700"/>
    <w:rsid w:val="6E0062AF"/>
    <w:rsid w:val="6E03C746"/>
    <w:rsid w:val="6E17FF2A"/>
    <w:rsid w:val="6E1DFBC9"/>
    <w:rsid w:val="6E3E7863"/>
    <w:rsid w:val="6E710FB1"/>
    <w:rsid w:val="6E7CE468"/>
    <w:rsid w:val="6E89C2C3"/>
    <w:rsid w:val="6E920B42"/>
    <w:rsid w:val="6E9C55AD"/>
    <w:rsid w:val="6EB35D93"/>
    <w:rsid w:val="6EBB68CC"/>
    <w:rsid w:val="6EDA33F7"/>
    <w:rsid w:val="6EF8934A"/>
    <w:rsid w:val="6F159F31"/>
    <w:rsid w:val="6F231B62"/>
    <w:rsid w:val="6F48F6A2"/>
    <w:rsid w:val="6F5018E4"/>
    <w:rsid w:val="6F63866F"/>
    <w:rsid w:val="6F92BDCF"/>
    <w:rsid w:val="6F963D14"/>
    <w:rsid w:val="6F97BFBC"/>
    <w:rsid w:val="6FB2DBBE"/>
    <w:rsid w:val="6FB49124"/>
    <w:rsid w:val="6FD5AA48"/>
    <w:rsid w:val="6FE18EA6"/>
    <w:rsid w:val="70268595"/>
    <w:rsid w:val="703342AA"/>
    <w:rsid w:val="705D0ECC"/>
    <w:rsid w:val="70808099"/>
    <w:rsid w:val="7094898A"/>
    <w:rsid w:val="7097588B"/>
    <w:rsid w:val="70A09E3B"/>
    <w:rsid w:val="70A7F602"/>
    <w:rsid w:val="70ADB0EC"/>
    <w:rsid w:val="70C27893"/>
    <w:rsid w:val="70CE3F5E"/>
    <w:rsid w:val="70E9423D"/>
    <w:rsid w:val="70F6B4AC"/>
    <w:rsid w:val="70FB3CE0"/>
    <w:rsid w:val="70FEAD52"/>
    <w:rsid w:val="710F4EC8"/>
    <w:rsid w:val="7111F65B"/>
    <w:rsid w:val="7158A705"/>
    <w:rsid w:val="716E0FDC"/>
    <w:rsid w:val="718E6808"/>
    <w:rsid w:val="719B78B5"/>
    <w:rsid w:val="71B7663C"/>
    <w:rsid w:val="71DDFC31"/>
    <w:rsid w:val="722D59FB"/>
    <w:rsid w:val="7236E5B0"/>
    <w:rsid w:val="725FDDC8"/>
    <w:rsid w:val="72974712"/>
    <w:rsid w:val="72D13B31"/>
    <w:rsid w:val="72D3728E"/>
    <w:rsid w:val="72D7F345"/>
    <w:rsid w:val="72EBCD3F"/>
    <w:rsid w:val="72F55AC2"/>
    <w:rsid w:val="737DDB79"/>
    <w:rsid w:val="737FBB45"/>
    <w:rsid w:val="7389BA51"/>
    <w:rsid w:val="73AC6925"/>
    <w:rsid w:val="73BFE990"/>
    <w:rsid w:val="73C790AF"/>
    <w:rsid w:val="73D1D08C"/>
    <w:rsid w:val="73F26938"/>
    <w:rsid w:val="73F5D70D"/>
    <w:rsid w:val="73F7AB5B"/>
    <w:rsid w:val="73FF30E3"/>
    <w:rsid w:val="744BED7E"/>
    <w:rsid w:val="745E393B"/>
    <w:rsid w:val="74612BE3"/>
    <w:rsid w:val="74807A63"/>
    <w:rsid w:val="74AD77E5"/>
    <w:rsid w:val="74CE054E"/>
    <w:rsid w:val="74D82CC6"/>
    <w:rsid w:val="74DFE66C"/>
    <w:rsid w:val="74E8DE25"/>
    <w:rsid w:val="751F6C56"/>
    <w:rsid w:val="75275983"/>
    <w:rsid w:val="752C50AD"/>
    <w:rsid w:val="75379894"/>
    <w:rsid w:val="754BD9AD"/>
    <w:rsid w:val="7582671E"/>
    <w:rsid w:val="758B39A9"/>
    <w:rsid w:val="7597C9D6"/>
    <w:rsid w:val="75A697AD"/>
    <w:rsid w:val="760F6B68"/>
    <w:rsid w:val="762C623E"/>
    <w:rsid w:val="762D53C5"/>
    <w:rsid w:val="76390C88"/>
    <w:rsid w:val="765A5147"/>
    <w:rsid w:val="7661A65A"/>
    <w:rsid w:val="76634195"/>
    <w:rsid w:val="76803624"/>
    <w:rsid w:val="768EA3DC"/>
    <w:rsid w:val="76912602"/>
    <w:rsid w:val="76924A61"/>
    <w:rsid w:val="76AD83E3"/>
    <w:rsid w:val="76ADBC8F"/>
    <w:rsid w:val="76C995F7"/>
    <w:rsid w:val="76E264BF"/>
    <w:rsid w:val="76F9433A"/>
    <w:rsid w:val="7702CEEF"/>
    <w:rsid w:val="773A8CA1"/>
    <w:rsid w:val="7745C4BC"/>
    <w:rsid w:val="776322E7"/>
    <w:rsid w:val="77665CBE"/>
    <w:rsid w:val="77728CBE"/>
    <w:rsid w:val="77736C49"/>
    <w:rsid w:val="77B7B67E"/>
    <w:rsid w:val="77C53513"/>
    <w:rsid w:val="77C7D367"/>
    <w:rsid w:val="77CAE37E"/>
    <w:rsid w:val="77CF40E2"/>
    <w:rsid w:val="77D20A88"/>
    <w:rsid w:val="77E4EDBA"/>
    <w:rsid w:val="78206DA5"/>
    <w:rsid w:val="7828CBDC"/>
    <w:rsid w:val="782BB187"/>
    <w:rsid w:val="783B7D3E"/>
    <w:rsid w:val="78459A88"/>
    <w:rsid w:val="78651293"/>
    <w:rsid w:val="78687AC0"/>
    <w:rsid w:val="78AA3566"/>
    <w:rsid w:val="78AD73F3"/>
    <w:rsid w:val="78DA6F31"/>
    <w:rsid w:val="78E25A96"/>
    <w:rsid w:val="78E5013F"/>
    <w:rsid w:val="78EB4FF9"/>
    <w:rsid w:val="78FF9BC4"/>
    <w:rsid w:val="7901AFE0"/>
    <w:rsid w:val="7905847C"/>
    <w:rsid w:val="791E6DDA"/>
    <w:rsid w:val="792D1522"/>
    <w:rsid w:val="792EBB67"/>
    <w:rsid w:val="793079B9"/>
    <w:rsid w:val="793EE771"/>
    <w:rsid w:val="79451C64"/>
    <w:rsid w:val="79490C00"/>
    <w:rsid w:val="796242E4"/>
    <w:rsid w:val="797A49BD"/>
    <w:rsid w:val="79830CA9"/>
    <w:rsid w:val="7983DE60"/>
    <w:rsid w:val="79946EDE"/>
    <w:rsid w:val="799C143B"/>
    <w:rsid w:val="79BCA2AD"/>
    <w:rsid w:val="79D23A7E"/>
    <w:rsid w:val="79D7E420"/>
    <w:rsid w:val="79E124AE"/>
    <w:rsid w:val="79F2E7C9"/>
    <w:rsid w:val="7A18533C"/>
    <w:rsid w:val="7A3B062E"/>
    <w:rsid w:val="7A4251A4"/>
    <w:rsid w:val="7A51379B"/>
    <w:rsid w:val="7A5AFEE9"/>
    <w:rsid w:val="7A62975C"/>
    <w:rsid w:val="7A84206A"/>
    <w:rsid w:val="7A93F262"/>
    <w:rsid w:val="7ACE709A"/>
    <w:rsid w:val="7AEF04EA"/>
    <w:rsid w:val="7AF67373"/>
    <w:rsid w:val="7AF84B7D"/>
    <w:rsid w:val="7B02178E"/>
    <w:rsid w:val="7B1C6AA4"/>
    <w:rsid w:val="7B40A3A8"/>
    <w:rsid w:val="7B48BACC"/>
    <w:rsid w:val="7B4B5B84"/>
    <w:rsid w:val="7B684B61"/>
    <w:rsid w:val="7B7BDEA4"/>
    <w:rsid w:val="7B88E225"/>
    <w:rsid w:val="7B8D4B99"/>
    <w:rsid w:val="7B8F2F2A"/>
    <w:rsid w:val="7B940031"/>
    <w:rsid w:val="7BAD330C"/>
    <w:rsid w:val="7BE7DF90"/>
    <w:rsid w:val="7C14DD12"/>
    <w:rsid w:val="7C30F9CC"/>
    <w:rsid w:val="7C4C24FF"/>
    <w:rsid w:val="7C6858E7"/>
    <w:rsid w:val="7C701B7B"/>
    <w:rsid w:val="7CC631EC"/>
    <w:rsid w:val="7CEB49C3"/>
    <w:rsid w:val="7CFCE941"/>
    <w:rsid w:val="7D0CFFD6"/>
    <w:rsid w:val="7D0EA5D4"/>
    <w:rsid w:val="7D11C377"/>
    <w:rsid w:val="7D19D2B3"/>
    <w:rsid w:val="7D216512"/>
    <w:rsid w:val="7D4AD099"/>
    <w:rsid w:val="7D58CE18"/>
    <w:rsid w:val="7D97EAB8"/>
    <w:rsid w:val="7DA566E9"/>
    <w:rsid w:val="7DB73938"/>
    <w:rsid w:val="7DC8D8B6"/>
    <w:rsid w:val="7DC9399F"/>
    <w:rsid w:val="7DD2646B"/>
    <w:rsid w:val="7DD2D02D"/>
    <w:rsid w:val="7DE814FA"/>
    <w:rsid w:val="7E16977B"/>
    <w:rsid w:val="7E3A3A25"/>
    <w:rsid w:val="7E64571C"/>
    <w:rsid w:val="7E7F5BA7"/>
    <w:rsid w:val="7E84B150"/>
    <w:rsid w:val="7E89652F"/>
    <w:rsid w:val="7EBAA36B"/>
    <w:rsid w:val="7ED22516"/>
    <w:rsid w:val="7EE34BD2"/>
    <w:rsid w:val="7EE9DC03"/>
    <w:rsid w:val="7EF1C680"/>
    <w:rsid w:val="7F149E6F"/>
    <w:rsid w:val="7F4062EF"/>
    <w:rsid w:val="7F695773"/>
    <w:rsid w:val="7F759415"/>
    <w:rsid w:val="7F963002"/>
    <w:rsid w:val="7FA6ABCA"/>
    <w:rsid w:val="7FBE0D9E"/>
    <w:rsid w:val="7FC1FE1A"/>
    <w:rsid w:val="7FD130D1"/>
    <w:rsid w:val="7FEBFEF6"/>
    <w:rsid w:val="7FEC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AC51B6"/>
  <w15:chartTrackingRefBased/>
  <w15:docId w15:val="{4688F18C-AA4E-4B67-876F-172D9E8C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1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_Wali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http://purl.org/dc/elements/1.1/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14921C-D4C7-4FBF-8E9C-57F575DE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Walid, Karim</dc:creator>
  <cp:keywords/>
  <dc:description/>
  <cp:lastModifiedBy>Mansour, Marwan</cp:lastModifiedBy>
  <cp:revision>2</cp:revision>
  <cp:lastPrinted>2023-03-09T17:24:00Z</cp:lastPrinted>
  <dcterms:created xsi:type="dcterms:W3CDTF">2023-03-10T02:53:00Z</dcterms:created>
  <dcterms:modified xsi:type="dcterms:W3CDTF">2023-03-10T02:53:00Z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dad3be33-4108-4738-9e07-d8656a181486_Enabled">
    <vt:lpwstr>true</vt:lpwstr>
  </property>
  <property fmtid="{D5CDD505-2E9C-101B-9397-08002B2CF9AE}" pid="9" name="MSIP_Label_dad3be33-4108-4738-9e07-d8656a181486_SetDate">
    <vt:lpwstr>2023-03-09T14:55:30Z</vt:lpwstr>
  </property>
  <property fmtid="{D5CDD505-2E9C-101B-9397-08002B2CF9AE}" pid="10" name="MSIP_Label_dad3be33-4108-4738-9e07-d8656a181486_Method">
    <vt:lpwstr>Privileged</vt:lpwstr>
  </property>
  <property fmtid="{D5CDD505-2E9C-101B-9397-08002B2CF9AE}" pid="11" name="MSIP_Label_dad3be33-4108-4738-9e07-d8656a181486_Name">
    <vt:lpwstr>Public No Visual Label</vt:lpwstr>
  </property>
  <property fmtid="{D5CDD505-2E9C-101B-9397-08002B2CF9AE}" pid="12" name="MSIP_Label_dad3be33-4108-4738-9e07-d8656a181486_SiteId">
    <vt:lpwstr>945c199a-83a2-4e80-9f8c-5a91be5752dd</vt:lpwstr>
  </property>
  <property fmtid="{D5CDD505-2E9C-101B-9397-08002B2CF9AE}" pid="13" name="MSIP_Label_dad3be33-4108-4738-9e07-d8656a181486_ActionId">
    <vt:lpwstr>1cf00d4f-6d8d-445e-9675-4f6ead2d0c73</vt:lpwstr>
  </property>
  <property fmtid="{D5CDD505-2E9C-101B-9397-08002B2CF9AE}" pid="14" name="MSIP_Label_dad3be33-4108-4738-9e07-d8656a181486_ContentBits">
    <vt:lpwstr>0</vt:lpwstr>
  </property>
</Properties>
</file>